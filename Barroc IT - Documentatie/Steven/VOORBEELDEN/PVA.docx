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kern w:val="2"/>
          <w:sz w:val="24"/>
          <w:szCs w:val="24"/>
          <w:lang w:val="en-GB" w:eastAsia="hi-IN" w:bidi="hi-IN"/>
        </w:rPr>
        <w:id w:val="94986915"/>
        <w:docPartObj>
          <w:docPartGallery w:val="Cover Pages"/>
          <w:docPartUnique/>
        </w:docPartObj>
      </w:sdtPr>
      <w:sdtEndPr/>
      <w:sdtContent>
        <w:tbl>
          <w:tblPr>
            <w:tblW w:w="5000" w:type="pct"/>
            <w:jc w:val="center"/>
            <w:tblLook w:val="04A0" w:firstRow="1" w:lastRow="0" w:firstColumn="1" w:lastColumn="0" w:noHBand="0" w:noVBand="1"/>
          </w:tblPr>
          <w:tblGrid>
            <w:gridCol w:w="9638"/>
          </w:tblGrid>
          <w:tr w:rsidR="00FE3AD0" w:rsidRPr="00ED471D" w:rsidTr="000848A9">
            <w:trPr>
              <w:trHeight w:val="2880"/>
              <w:jc w:val="center"/>
            </w:trPr>
            <w:sdt>
              <w:sdtPr>
                <w:rPr>
                  <w:rFonts w:asciiTheme="majorHAnsi" w:eastAsiaTheme="majorEastAsia" w:hAnsiTheme="majorHAnsi" w:cstheme="majorBidi"/>
                  <w:caps/>
                  <w:kern w:val="2"/>
                  <w:sz w:val="24"/>
                  <w:szCs w:val="24"/>
                  <w:lang w:val="en-GB" w:eastAsia="hi-IN" w:bidi="hi-IN"/>
                </w:rPr>
                <w:alias w:val="Bedrijf"/>
                <w:id w:val="15524243"/>
                <w:placeholder>
                  <w:docPart w:val="9EC189709EDC49EA8F91883AE2985E3E"/>
                </w:placeholder>
                <w:dataBinding w:prefixMappings="xmlns:ns0='http://schemas.openxmlformats.org/officeDocument/2006/extended-properties'" w:xpath="/ns0:Properties[1]/ns0:Company[1]" w:storeItemID="{6668398D-A668-4E3E-A5EB-62B293D839F1}"/>
                <w:text/>
              </w:sdtPr>
              <w:sdtEndPr/>
              <w:sdtContent>
                <w:tc>
                  <w:tcPr>
                    <w:tcW w:w="5000" w:type="pct"/>
                    <w:hideMark/>
                  </w:tcPr>
                  <w:p w:rsidR="00FE3AD0" w:rsidRPr="00ED471D" w:rsidRDefault="00FE3AD0" w:rsidP="00FE3AD0">
                    <w:pPr>
                      <w:pStyle w:val="Geenafstand"/>
                      <w:jc w:val="center"/>
                      <w:rPr>
                        <w:rFonts w:asciiTheme="majorHAnsi" w:eastAsiaTheme="majorEastAsia" w:hAnsiTheme="majorHAnsi" w:cstheme="majorBidi"/>
                        <w:caps/>
                        <w:lang w:val="en-GB"/>
                      </w:rPr>
                    </w:pPr>
                    <w:r w:rsidRPr="00ED471D">
                      <w:rPr>
                        <w:rFonts w:asciiTheme="majorHAnsi" w:eastAsiaTheme="majorEastAsia" w:hAnsiTheme="majorHAnsi" w:cstheme="majorBidi"/>
                        <w:caps/>
                        <w:kern w:val="2"/>
                        <w:sz w:val="24"/>
                        <w:szCs w:val="24"/>
                        <w:lang w:val="en-GB" w:eastAsia="hi-IN" w:bidi="hi-IN"/>
                      </w:rPr>
                      <w:t>RADIUS COLLEGE</w:t>
                    </w:r>
                  </w:p>
                </w:tc>
              </w:sdtContent>
            </w:sdt>
          </w:tr>
          <w:tr w:rsidR="00FE3AD0" w:rsidRPr="00BD6255" w:rsidTr="000848A9">
            <w:trPr>
              <w:trHeight w:val="1440"/>
              <w:jc w:val="center"/>
            </w:trPr>
            <w:sdt>
              <w:sdtPr>
                <w:rPr>
                  <w:rFonts w:asciiTheme="majorHAnsi" w:eastAsiaTheme="majorEastAsia" w:hAnsiTheme="majorHAnsi" w:cstheme="majorBidi"/>
                  <w:sz w:val="80"/>
                  <w:szCs w:val="80"/>
                </w:rPr>
                <w:alias w:val="Titel"/>
                <w:id w:val="15524250"/>
                <w:placeholder>
                  <w:docPart w:val="4ADC5281E3A44AC5A89995E31D8878F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5B9BD5" w:themeColor="accent1"/>
                      <w:right w:val="nil"/>
                    </w:tcBorders>
                    <w:vAlign w:val="center"/>
                    <w:hideMark/>
                  </w:tcPr>
                  <w:p w:rsidR="00FE3AD0" w:rsidRPr="00BD6255" w:rsidRDefault="0038611B" w:rsidP="00317EDA">
                    <w:pPr>
                      <w:pStyle w:val="Geenafstand"/>
                      <w:jc w:val="center"/>
                      <w:rPr>
                        <w:rFonts w:asciiTheme="majorHAnsi" w:eastAsiaTheme="majorEastAsia" w:hAnsiTheme="majorHAnsi" w:cstheme="majorBidi"/>
                        <w:sz w:val="80"/>
                        <w:szCs w:val="80"/>
                      </w:rPr>
                    </w:pPr>
                    <w:r w:rsidRPr="00BD6255">
                      <w:rPr>
                        <w:rFonts w:asciiTheme="majorHAnsi" w:eastAsiaTheme="majorEastAsia" w:hAnsiTheme="majorHAnsi" w:cstheme="majorBidi"/>
                        <w:sz w:val="80"/>
                        <w:szCs w:val="80"/>
                      </w:rPr>
                      <w:t xml:space="preserve">Plan van Aanpak </w:t>
                    </w:r>
                    <w:proofErr w:type="spellStart"/>
                    <w:r w:rsidR="00317EDA" w:rsidRPr="00BD6255">
                      <w:rPr>
                        <w:rFonts w:asciiTheme="majorHAnsi" w:eastAsiaTheme="majorEastAsia" w:hAnsiTheme="majorHAnsi" w:cstheme="majorBidi"/>
                        <w:sz w:val="80"/>
                        <w:szCs w:val="80"/>
                      </w:rPr>
                      <w:t>Barroc</w:t>
                    </w:r>
                    <w:proofErr w:type="spellEnd"/>
                    <w:r w:rsidR="00317EDA" w:rsidRPr="00BD6255">
                      <w:rPr>
                        <w:rFonts w:asciiTheme="majorHAnsi" w:eastAsiaTheme="majorEastAsia" w:hAnsiTheme="majorHAnsi" w:cstheme="majorBidi"/>
                        <w:sz w:val="80"/>
                        <w:szCs w:val="80"/>
                      </w:rPr>
                      <w:t>-IT</w:t>
                    </w:r>
                  </w:p>
                </w:tc>
              </w:sdtContent>
            </w:sdt>
          </w:tr>
          <w:tr w:rsidR="00FE3AD0" w:rsidRPr="00ED471D" w:rsidTr="000848A9">
            <w:trPr>
              <w:trHeight w:val="720"/>
              <w:jc w:val="center"/>
            </w:trPr>
            <w:tc>
              <w:tcPr>
                <w:tcW w:w="5000" w:type="pct"/>
                <w:tcBorders>
                  <w:top w:val="single" w:sz="4" w:space="0" w:color="5B9BD5" w:themeColor="accent1"/>
                  <w:left w:val="nil"/>
                  <w:bottom w:val="nil"/>
                  <w:right w:val="nil"/>
                </w:tcBorders>
                <w:vAlign w:val="center"/>
                <w:hideMark/>
              </w:tcPr>
              <w:p w:rsidR="00FE3AD0" w:rsidRPr="00ED471D" w:rsidRDefault="00B92653" w:rsidP="00FE3AD0">
                <w:pPr>
                  <w:pStyle w:val="Geenafstand"/>
                  <w:jc w:val="center"/>
                  <w:rPr>
                    <w:rFonts w:asciiTheme="majorHAnsi" w:eastAsiaTheme="majorEastAsia" w:hAnsiTheme="majorHAnsi" w:cstheme="majorBidi"/>
                    <w:sz w:val="44"/>
                    <w:szCs w:val="44"/>
                    <w:lang w:val="en-GB"/>
                  </w:rPr>
                </w:pPr>
                <w:r w:rsidRPr="00BD6255">
                  <w:rPr>
                    <w:rFonts w:asciiTheme="majorHAnsi" w:eastAsiaTheme="majorEastAsia" w:hAnsiTheme="majorHAnsi" w:cstheme="majorBidi"/>
                    <w:sz w:val="44"/>
                    <w:szCs w:val="44"/>
                  </w:rPr>
                  <w:t xml:space="preserve"> </w:t>
                </w:r>
                <w:sdt>
                  <w:sdtPr>
                    <w:rPr>
                      <w:rFonts w:asciiTheme="majorHAnsi" w:eastAsiaTheme="majorEastAsia" w:hAnsiTheme="majorHAnsi" w:cstheme="majorBidi"/>
                      <w:sz w:val="44"/>
                      <w:szCs w:val="44"/>
                      <w:lang w:val="en-GB"/>
                    </w:rPr>
                    <w:alias w:val="Ondertitel"/>
                    <w:id w:val="15524255"/>
                    <w:placeholder>
                      <w:docPart w:val="CEFC5BC8B72D4BFE8996CD74CEE4DCCA"/>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FE3AD0" w:rsidRPr="00ED471D">
                      <w:rPr>
                        <w:rFonts w:asciiTheme="majorHAnsi" w:eastAsiaTheme="majorEastAsia" w:hAnsiTheme="majorHAnsi" w:cstheme="majorBidi"/>
                        <w:sz w:val="44"/>
                        <w:szCs w:val="44"/>
                        <w:lang w:val="en-GB"/>
                      </w:rPr>
                      <w:t>Periode</w:t>
                    </w:r>
                    <w:proofErr w:type="spellEnd"/>
                    <w:r w:rsidR="00FE3AD0" w:rsidRPr="00ED471D">
                      <w:rPr>
                        <w:rFonts w:asciiTheme="majorHAnsi" w:eastAsiaTheme="majorEastAsia" w:hAnsiTheme="majorHAnsi" w:cstheme="majorBidi"/>
                        <w:sz w:val="44"/>
                        <w:szCs w:val="44"/>
                        <w:lang w:val="en-GB"/>
                      </w:rPr>
                      <w:t xml:space="preserve"> 1.3</w:t>
                    </w:r>
                  </w:sdtContent>
                </w:sdt>
              </w:p>
            </w:tc>
          </w:tr>
          <w:tr w:rsidR="00FE3AD0" w:rsidRPr="00ED471D" w:rsidTr="000848A9">
            <w:trPr>
              <w:trHeight w:val="360"/>
              <w:jc w:val="center"/>
            </w:trPr>
            <w:tc>
              <w:tcPr>
                <w:tcW w:w="5000" w:type="pct"/>
                <w:vAlign w:val="center"/>
                <w:hideMark/>
              </w:tcPr>
              <w:p w:rsidR="00FE3AD0" w:rsidRPr="00ED471D" w:rsidRDefault="00FE3AD0" w:rsidP="000848A9">
                <w:pPr>
                  <w:pStyle w:val="Geenafstand"/>
                  <w:jc w:val="center"/>
                  <w:rPr>
                    <w:lang w:val="en-GB"/>
                  </w:rPr>
                </w:pPr>
                <w:proofErr w:type="spellStart"/>
                <w:r w:rsidRPr="00ED471D">
                  <w:rPr>
                    <w:lang w:val="en-GB"/>
                  </w:rPr>
                  <w:t>Versie</w:t>
                </w:r>
                <w:proofErr w:type="spellEnd"/>
                <w:r w:rsidRPr="00ED471D">
                  <w:rPr>
                    <w:lang w:val="en-GB"/>
                  </w:rPr>
                  <w:t xml:space="preserve"> 1.0</w:t>
                </w:r>
              </w:p>
            </w:tc>
          </w:tr>
          <w:tr w:rsidR="00FE3AD0" w:rsidRPr="00BD6255" w:rsidTr="000848A9">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hideMark/>
                  </w:tcPr>
                  <w:p w:rsidR="00FE3AD0" w:rsidRPr="00BD6255" w:rsidRDefault="00D25613" w:rsidP="00D25613">
                    <w:pPr>
                      <w:pStyle w:val="Geenafstand"/>
                      <w:jc w:val="center"/>
                      <w:rPr>
                        <w:b/>
                        <w:bCs/>
                      </w:rPr>
                    </w:pPr>
                    <w:r w:rsidRPr="00BD6255">
                      <w:rPr>
                        <w:b/>
                        <w:bCs/>
                      </w:rPr>
                      <w:t>Kelvin Snepvangers</w:t>
                    </w:r>
                    <w:r w:rsidR="00FE3AD0" w:rsidRPr="00BD6255">
                      <w:rPr>
                        <w:b/>
                        <w:bCs/>
                      </w:rPr>
                      <w:t xml:space="preserve">, Joey Kieboom, </w:t>
                    </w:r>
                    <w:r w:rsidRPr="00BD6255">
                      <w:rPr>
                        <w:b/>
                        <w:bCs/>
                      </w:rPr>
                      <w:t>Jordi Bastiaansen</w:t>
                    </w:r>
                  </w:p>
                </w:tc>
              </w:sdtContent>
            </w:sdt>
          </w:tr>
          <w:tr w:rsidR="00CF3735" w:rsidRPr="00ED471D" w:rsidTr="000848A9">
            <w:trPr>
              <w:trHeight w:val="360"/>
              <w:jc w:val="center"/>
            </w:trPr>
            <w:tc>
              <w:tcPr>
                <w:tcW w:w="5000" w:type="pct"/>
                <w:vAlign w:val="center"/>
              </w:tcPr>
              <w:p w:rsidR="00CF3735" w:rsidRDefault="00CF3735" w:rsidP="00D25613">
                <w:pPr>
                  <w:pStyle w:val="Geenafstand"/>
                  <w:jc w:val="center"/>
                  <w:rPr>
                    <w:b/>
                    <w:bCs/>
                    <w:lang w:val="en-GB"/>
                  </w:rPr>
                </w:pPr>
                <w:proofErr w:type="spellStart"/>
                <w:r>
                  <w:rPr>
                    <w:b/>
                    <w:bCs/>
                    <w:lang w:val="en-GB"/>
                  </w:rPr>
                  <w:t>Groep</w:t>
                </w:r>
                <w:proofErr w:type="spellEnd"/>
                <w:r>
                  <w:rPr>
                    <w:b/>
                    <w:bCs/>
                    <w:lang w:val="en-GB"/>
                  </w:rPr>
                  <w:t>: 8</w:t>
                </w:r>
              </w:p>
            </w:tc>
          </w:tr>
          <w:tr w:rsidR="00FE3AD0" w:rsidRPr="00ED471D" w:rsidTr="000848A9">
            <w:trPr>
              <w:trHeight w:val="360"/>
              <w:jc w:val="center"/>
            </w:trPr>
            <w:sdt>
              <w:sdtPr>
                <w:rPr>
                  <w:b/>
                  <w:bCs/>
                  <w:lang w:val="en-GB"/>
                </w:rPr>
                <w:alias w:val="Datum"/>
                <w:id w:val="516659546"/>
                <w:dataBinding w:prefixMappings="xmlns:ns0='http://schemas.microsoft.com/office/2006/coverPageProps'" w:xpath="/ns0:CoverPageProperties[1]/ns0:PublishDate[1]" w:storeItemID="{55AF091B-3C7A-41E3-B477-F2FDAA23CFDA}"/>
                <w:date w:fullDate="2015-09-23T00:00:00Z">
                  <w:dateFormat w:val="d-M-yyyy"/>
                  <w:lid w:val="nl-NL"/>
                  <w:storeMappedDataAs w:val="dateTime"/>
                  <w:calendar w:val="gregorian"/>
                </w:date>
              </w:sdtPr>
              <w:sdtEndPr/>
              <w:sdtContent>
                <w:tc>
                  <w:tcPr>
                    <w:tcW w:w="5000" w:type="pct"/>
                    <w:vAlign w:val="center"/>
                    <w:hideMark/>
                  </w:tcPr>
                  <w:p w:rsidR="00FE3AD0" w:rsidRPr="00ED471D" w:rsidRDefault="00CF3735" w:rsidP="000848A9">
                    <w:pPr>
                      <w:pStyle w:val="Geenafstand"/>
                      <w:jc w:val="center"/>
                      <w:rPr>
                        <w:b/>
                        <w:bCs/>
                        <w:lang w:val="en-GB"/>
                      </w:rPr>
                    </w:pPr>
                    <w:r>
                      <w:rPr>
                        <w:b/>
                        <w:bCs/>
                      </w:rPr>
                      <w:t>23-9-2015</w:t>
                    </w:r>
                  </w:p>
                </w:tc>
              </w:sdtContent>
            </w:sdt>
          </w:tr>
        </w:tbl>
        <w:p w:rsidR="00FE3AD0" w:rsidRDefault="00CF3735" w:rsidP="00CF3735">
          <w:pPr>
            <w:jc w:val="center"/>
          </w:pPr>
          <w:proofErr w:type="spellStart"/>
          <w:r>
            <w:t>Opdrachtgever</w:t>
          </w:r>
          <w:proofErr w:type="spellEnd"/>
          <w:r>
            <w:t>: M</w:t>
          </w:r>
          <w:r w:rsidR="006B282F">
            <w:t>.</w:t>
          </w:r>
          <w:r>
            <w:t xml:space="preserve"> v </w:t>
          </w:r>
          <w:proofErr w:type="spellStart"/>
          <w:r>
            <w:t>bu</w:t>
          </w:r>
          <w:r w:rsidR="006B282F">
            <w:t>e</w:t>
          </w:r>
          <w:r>
            <w:t>ren</w:t>
          </w:r>
          <w:proofErr w:type="spellEnd"/>
        </w:p>
        <w:p w:rsidR="00CF3735" w:rsidRPr="00ED471D" w:rsidRDefault="00CF3735" w:rsidP="00CF3735">
          <w:pPr>
            <w:jc w:val="center"/>
          </w:pPr>
        </w:p>
        <w:p w:rsidR="00FE3AD0" w:rsidRDefault="00FE3AD0" w:rsidP="00CF3735">
          <w:pPr>
            <w:jc w:val="center"/>
          </w:pPr>
        </w:p>
        <w:p w:rsidR="00CF3735" w:rsidRPr="00ED471D" w:rsidRDefault="00CF3735" w:rsidP="00CF3735">
          <w:pPr>
            <w:jc w:val="center"/>
          </w:pPr>
        </w:p>
        <w:tbl>
          <w:tblPr>
            <w:tblpPr w:leftFromText="187" w:rightFromText="187" w:horzAnchor="margin" w:tblpXSpec="center" w:tblpYSpec="bottom"/>
            <w:tblW w:w="5000" w:type="pct"/>
            <w:tblLook w:val="04A0" w:firstRow="1" w:lastRow="0" w:firstColumn="1" w:lastColumn="0" w:noHBand="0" w:noVBand="1"/>
          </w:tblPr>
          <w:tblGrid>
            <w:gridCol w:w="9638"/>
          </w:tblGrid>
          <w:tr w:rsidR="00FE3AD0" w:rsidRPr="00ED471D" w:rsidTr="000848A9">
            <w:sdt>
              <w:sdtPr>
                <w:rPr>
                  <w:lang w:val="en-GB"/>
                </w:rPr>
                <w:alias w:val="Samenvatting"/>
                <w:id w:val="8276291"/>
                <w:showingPlcHdr/>
                <w:dataBinding w:prefixMappings="xmlns:ns0='http://schemas.microsoft.com/office/2006/coverPageProps'" w:xpath="/ns0:CoverPageProperties[1]/ns0:Abstract[1]" w:storeItemID="{55AF091B-3C7A-41E3-B477-F2FDAA23CFDA}"/>
                <w:text/>
              </w:sdtPr>
              <w:sdtEndPr/>
              <w:sdtContent>
                <w:tc>
                  <w:tcPr>
                    <w:tcW w:w="5000" w:type="pct"/>
                    <w:hideMark/>
                  </w:tcPr>
                  <w:p w:rsidR="00FE3AD0" w:rsidRPr="00ED471D" w:rsidRDefault="00FE3AD0" w:rsidP="000848A9">
                    <w:pPr>
                      <w:pStyle w:val="Geenafstand"/>
                      <w:rPr>
                        <w:lang w:val="en-GB"/>
                      </w:rPr>
                    </w:pPr>
                    <w:r w:rsidRPr="00ED471D">
                      <w:rPr>
                        <w:lang w:val="en-GB"/>
                      </w:rPr>
                      <w:t xml:space="preserve">     </w:t>
                    </w:r>
                  </w:p>
                </w:tc>
              </w:sdtContent>
            </w:sdt>
          </w:tr>
        </w:tbl>
        <w:p w:rsidR="00CF3735" w:rsidRDefault="00CF3735" w:rsidP="00CF3735">
          <w:pPr>
            <w:widowControl/>
            <w:suppressAutoHyphens w:val="0"/>
            <w:rPr>
              <w:rFonts w:ascii="Calibri" w:hAnsi="Calibri"/>
              <w:sz w:val="40"/>
              <w:szCs w:val="40"/>
            </w:rPr>
          </w:pPr>
        </w:p>
        <w:p w:rsidR="00FE3AD0" w:rsidRPr="00ED471D" w:rsidRDefault="00FE3AD0" w:rsidP="00CF3735">
          <w:pPr>
            <w:widowControl/>
            <w:suppressAutoHyphens w:val="0"/>
            <w:jc w:val="center"/>
            <w:rPr>
              <w:rFonts w:ascii="Calibri" w:hAnsi="Calibri" w:cs="Arial"/>
              <w:b/>
              <w:bCs/>
              <w:sz w:val="40"/>
              <w:szCs w:val="40"/>
            </w:rPr>
          </w:pPr>
          <w:r w:rsidRPr="00ED471D">
            <w:rPr>
              <w:rFonts w:ascii="Calibri" w:hAnsi="Calibri"/>
              <w:sz w:val="40"/>
              <w:szCs w:val="40"/>
            </w:rPr>
            <w:br w:type="page"/>
          </w:r>
        </w:p>
      </w:sdtContent>
    </w:sdt>
    <w:sdt>
      <w:sdtPr>
        <w:rPr>
          <w:rFonts w:ascii="Times New Roman" w:eastAsia="SimSun" w:hAnsi="Times New Roman" w:cs="Mangal"/>
          <w:b w:val="0"/>
          <w:bCs w:val="0"/>
          <w:color w:val="auto"/>
          <w:kern w:val="2"/>
          <w:sz w:val="24"/>
          <w:szCs w:val="24"/>
          <w:lang w:val="en-GB" w:eastAsia="hi-IN" w:bidi="hi-IN"/>
        </w:rPr>
        <w:id w:val="-423572412"/>
        <w:docPartObj>
          <w:docPartGallery w:val="Table of Contents"/>
          <w:docPartUnique/>
        </w:docPartObj>
      </w:sdtPr>
      <w:sdtEndPr/>
      <w:sdtContent>
        <w:p w:rsidR="00FE3AD0" w:rsidRPr="00ED471D" w:rsidRDefault="00D25613" w:rsidP="00FE3AD0">
          <w:pPr>
            <w:pStyle w:val="Kopvaninhoudsopgave"/>
            <w:rPr>
              <w:lang w:val="en-GB"/>
            </w:rPr>
          </w:pPr>
          <w:r w:rsidRPr="00ED471D">
            <w:rPr>
              <w:lang w:val="en-GB"/>
            </w:rPr>
            <w:t>Index</w:t>
          </w:r>
        </w:p>
        <w:p w:rsidR="00FE3AD0" w:rsidRPr="00ED471D" w:rsidRDefault="00FE3AD0" w:rsidP="00D25613">
          <w:pPr>
            <w:pStyle w:val="Inhopg1"/>
            <w:rPr>
              <w:rFonts w:asciiTheme="minorHAnsi" w:eastAsiaTheme="minorEastAsia" w:hAnsiTheme="minorHAnsi" w:cstheme="minorBidi"/>
              <w:noProof/>
              <w:kern w:val="0"/>
              <w:sz w:val="22"/>
              <w:szCs w:val="22"/>
              <w:lang w:eastAsia="nl-NL" w:bidi="ar-SA"/>
            </w:rPr>
          </w:pPr>
          <w:r w:rsidRPr="00ED471D">
            <w:fldChar w:fldCharType="begin"/>
          </w:r>
          <w:r w:rsidRPr="00ED471D">
            <w:instrText xml:space="preserve"> TOC \o "1-3" \h \z \u </w:instrText>
          </w:r>
          <w:r w:rsidRPr="00ED471D">
            <w:fldChar w:fldCharType="separate"/>
          </w:r>
          <w:hyperlink w:anchor="_Toc408923465" w:history="1">
            <w:r w:rsidRPr="00ED471D">
              <w:rPr>
                <w:rStyle w:val="Hyperlink"/>
                <w:noProof/>
              </w:rPr>
              <w:t>1.</w:t>
            </w:r>
            <w:r w:rsidRPr="00ED471D">
              <w:rPr>
                <w:rFonts w:asciiTheme="minorHAnsi" w:eastAsiaTheme="minorEastAsia" w:hAnsiTheme="minorHAnsi" w:cstheme="minorBidi"/>
                <w:noProof/>
                <w:kern w:val="0"/>
                <w:sz w:val="22"/>
                <w:szCs w:val="22"/>
                <w:lang w:eastAsia="nl-NL" w:bidi="ar-SA"/>
              </w:rPr>
              <w:tab/>
            </w:r>
            <w:r w:rsidR="00D25613" w:rsidRPr="00ED471D">
              <w:rPr>
                <w:rStyle w:val="Hyperlink"/>
                <w:noProof/>
              </w:rPr>
              <w:t>Background</w:t>
            </w:r>
            <w:r w:rsidRPr="00ED471D">
              <w:rPr>
                <w:noProof/>
                <w:webHidden/>
              </w:rPr>
              <w:tab/>
            </w:r>
            <w:r w:rsidRPr="00ED471D">
              <w:rPr>
                <w:noProof/>
                <w:webHidden/>
              </w:rPr>
              <w:fldChar w:fldCharType="begin"/>
            </w:r>
            <w:r w:rsidRPr="00ED471D">
              <w:rPr>
                <w:noProof/>
                <w:webHidden/>
              </w:rPr>
              <w:instrText xml:space="preserve"> PAGEREF _Toc408923465 \h </w:instrText>
            </w:r>
            <w:r w:rsidRPr="00ED471D">
              <w:rPr>
                <w:noProof/>
                <w:webHidden/>
              </w:rPr>
            </w:r>
            <w:r w:rsidRPr="00ED471D">
              <w:rPr>
                <w:noProof/>
                <w:webHidden/>
              </w:rPr>
              <w:fldChar w:fldCharType="separate"/>
            </w:r>
            <w:r w:rsidRPr="00ED471D">
              <w:rPr>
                <w:noProof/>
                <w:webHidden/>
              </w:rPr>
              <w:t>2</w:t>
            </w:r>
            <w:r w:rsidRPr="00ED471D">
              <w:rPr>
                <w:noProof/>
                <w:webHidden/>
              </w:rPr>
              <w:fldChar w:fldCharType="end"/>
            </w:r>
          </w:hyperlink>
        </w:p>
        <w:p w:rsidR="00FE3AD0" w:rsidRPr="00ED471D" w:rsidRDefault="008D5594" w:rsidP="00D25613">
          <w:pPr>
            <w:pStyle w:val="Inhopg1"/>
            <w:rPr>
              <w:rFonts w:asciiTheme="minorHAnsi" w:eastAsiaTheme="minorEastAsia" w:hAnsiTheme="minorHAnsi" w:cstheme="minorBidi"/>
              <w:noProof/>
              <w:kern w:val="0"/>
              <w:sz w:val="22"/>
              <w:szCs w:val="22"/>
              <w:lang w:eastAsia="nl-NL" w:bidi="ar-SA"/>
            </w:rPr>
          </w:pPr>
          <w:hyperlink w:anchor="_Toc408923466" w:history="1">
            <w:r w:rsidR="00FE3AD0" w:rsidRPr="00ED471D">
              <w:rPr>
                <w:rStyle w:val="Hyperlink"/>
                <w:noProof/>
              </w:rPr>
              <w:t>2.</w:t>
            </w:r>
            <w:r w:rsidR="00FE3AD0" w:rsidRPr="00ED471D">
              <w:rPr>
                <w:rFonts w:asciiTheme="minorHAnsi" w:eastAsiaTheme="minorEastAsia" w:hAnsiTheme="minorHAnsi" w:cstheme="minorBidi"/>
                <w:noProof/>
                <w:kern w:val="0"/>
                <w:sz w:val="22"/>
                <w:szCs w:val="22"/>
                <w:lang w:eastAsia="nl-NL" w:bidi="ar-SA"/>
              </w:rPr>
              <w:tab/>
            </w:r>
            <w:r w:rsidR="00D25613" w:rsidRPr="00ED471D">
              <w:rPr>
                <w:rStyle w:val="Hyperlink"/>
                <w:noProof/>
              </w:rPr>
              <w:t>The Projectassigment</w:t>
            </w:r>
            <w:r w:rsidR="00FE3AD0" w:rsidRPr="00ED471D">
              <w:rPr>
                <w:noProof/>
                <w:webHidden/>
              </w:rPr>
              <w:tab/>
            </w:r>
            <w:r w:rsidR="00FE3AD0" w:rsidRPr="00ED471D">
              <w:rPr>
                <w:noProof/>
                <w:webHidden/>
              </w:rPr>
              <w:fldChar w:fldCharType="begin"/>
            </w:r>
            <w:r w:rsidR="00FE3AD0" w:rsidRPr="00ED471D">
              <w:rPr>
                <w:noProof/>
                <w:webHidden/>
              </w:rPr>
              <w:instrText xml:space="preserve"> PAGEREF _Toc408923466 \h </w:instrText>
            </w:r>
            <w:r w:rsidR="00FE3AD0" w:rsidRPr="00ED471D">
              <w:rPr>
                <w:noProof/>
                <w:webHidden/>
              </w:rPr>
            </w:r>
            <w:r w:rsidR="00FE3AD0" w:rsidRPr="00ED471D">
              <w:rPr>
                <w:noProof/>
                <w:webHidden/>
              </w:rPr>
              <w:fldChar w:fldCharType="separate"/>
            </w:r>
            <w:r w:rsidR="00FE3AD0" w:rsidRPr="00ED471D">
              <w:rPr>
                <w:noProof/>
                <w:webHidden/>
              </w:rPr>
              <w:t>3</w:t>
            </w:r>
            <w:r w:rsidR="00FE3AD0" w:rsidRPr="00ED471D">
              <w:rPr>
                <w:noProof/>
                <w:webHidden/>
              </w:rPr>
              <w:fldChar w:fldCharType="end"/>
            </w:r>
          </w:hyperlink>
        </w:p>
        <w:p w:rsidR="00FE3AD0" w:rsidRPr="00ED471D" w:rsidRDefault="008D5594" w:rsidP="00D25613">
          <w:pPr>
            <w:pStyle w:val="Inhopg1"/>
            <w:rPr>
              <w:rFonts w:asciiTheme="minorHAnsi" w:eastAsiaTheme="minorEastAsia" w:hAnsiTheme="minorHAnsi" w:cstheme="minorBidi"/>
              <w:noProof/>
              <w:kern w:val="0"/>
              <w:sz w:val="22"/>
              <w:szCs w:val="22"/>
              <w:lang w:eastAsia="nl-NL" w:bidi="ar-SA"/>
            </w:rPr>
          </w:pPr>
          <w:hyperlink w:anchor="_Toc408923467" w:history="1">
            <w:r w:rsidR="00FE3AD0" w:rsidRPr="00ED471D">
              <w:rPr>
                <w:rStyle w:val="Hyperlink"/>
                <w:noProof/>
              </w:rPr>
              <w:t>3.</w:t>
            </w:r>
            <w:r w:rsidR="00FE3AD0" w:rsidRPr="00ED471D">
              <w:rPr>
                <w:rFonts w:asciiTheme="minorHAnsi" w:eastAsiaTheme="minorEastAsia" w:hAnsiTheme="minorHAnsi" w:cstheme="minorBidi"/>
                <w:noProof/>
                <w:kern w:val="0"/>
                <w:sz w:val="22"/>
                <w:szCs w:val="22"/>
                <w:lang w:eastAsia="nl-NL" w:bidi="ar-SA"/>
              </w:rPr>
              <w:tab/>
            </w:r>
            <w:r w:rsidR="00D25613" w:rsidRPr="00ED471D">
              <w:rPr>
                <w:rStyle w:val="Hyperlink"/>
                <w:noProof/>
              </w:rPr>
              <w:t>Projectactiveties</w:t>
            </w:r>
            <w:r w:rsidR="00FE3AD0" w:rsidRPr="00ED471D">
              <w:rPr>
                <w:noProof/>
                <w:webHidden/>
              </w:rPr>
              <w:tab/>
            </w:r>
            <w:r w:rsidR="00FE3AD0" w:rsidRPr="00ED471D">
              <w:rPr>
                <w:noProof/>
                <w:webHidden/>
              </w:rPr>
              <w:fldChar w:fldCharType="begin"/>
            </w:r>
            <w:r w:rsidR="00FE3AD0" w:rsidRPr="00ED471D">
              <w:rPr>
                <w:noProof/>
                <w:webHidden/>
              </w:rPr>
              <w:instrText xml:space="preserve"> PAGEREF _Toc408923467 \h </w:instrText>
            </w:r>
            <w:r w:rsidR="00FE3AD0" w:rsidRPr="00ED471D">
              <w:rPr>
                <w:noProof/>
                <w:webHidden/>
              </w:rPr>
            </w:r>
            <w:r w:rsidR="00FE3AD0" w:rsidRPr="00ED471D">
              <w:rPr>
                <w:noProof/>
                <w:webHidden/>
              </w:rPr>
              <w:fldChar w:fldCharType="separate"/>
            </w:r>
            <w:r w:rsidR="00FE3AD0" w:rsidRPr="00ED471D">
              <w:rPr>
                <w:noProof/>
                <w:webHidden/>
              </w:rPr>
              <w:t>4</w:t>
            </w:r>
            <w:r w:rsidR="00FE3AD0" w:rsidRPr="00ED471D">
              <w:rPr>
                <w:noProof/>
                <w:webHidden/>
              </w:rPr>
              <w:fldChar w:fldCharType="end"/>
            </w:r>
          </w:hyperlink>
        </w:p>
        <w:p w:rsidR="00FE3AD0" w:rsidRPr="00ED471D" w:rsidRDefault="008D5594" w:rsidP="00D25613">
          <w:pPr>
            <w:pStyle w:val="Inhopg1"/>
            <w:rPr>
              <w:rFonts w:asciiTheme="minorHAnsi" w:eastAsiaTheme="minorEastAsia" w:hAnsiTheme="minorHAnsi" w:cstheme="minorBidi"/>
              <w:noProof/>
              <w:kern w:val="0"/>
              <w:sz w:val="22"/>
              <w:szCs w:val="22"/>
              <w:lang w:eastAsia="nl-NL" w:bidi="ar-SA"/>
            </w:rPr>
          </w:pPr>
          <w:hyperlink w:anchor="_Toc408923468" w:history="1">
            <w:r w:rsidR="00FE3AD0" w:rsidRPr="00ED471D">
              <w:rPr>
                <w:rStyle w:val="Hyperlink"/>
                <w:noProof/>
              </w:rPr>
              <w:t>4.</w:t>
            </w:r>
            <w:r w:rsidR="00FE3AD0" w:rsidRPr="00ED471D">
              <w:rPr>
                <w:rFonts w:asciiTheme="minorHAnsi" w:eastAsiaTheme="minorEastAsia" w:hAnsiTheme="minorHAnsi" w:cstheme="minorBidi"/>
                <w:noProof/>
                <w:kern w:val="0"/>
                <w:sz w:val="22"/>
                <w:szCs w:val="22"/>
                <w:lang w:eastAsia="nl-NL" w:bidi="ar-SA"/>
              </w:rPr>
              <w:tab/>
            </w:r>
            <w:r w:rsidR="00FE3AD0" w:rsidRPr="00ED471D">
              <w:rPr>
                <w:rStyle w:val="Hyperlink"/>
                <w:noProof/>
              </w:rPr>
              <w:t>Pro</w:t>
            </w:r>
            <w:r w:rsidR="00D25613" w:rsidRPr="00ED471D">
              <w:rPr>
                <w:rStyle w:val="Hyperlink"/>
                <w:noProof/>
              </w:rPr>
              <w:t>ject</w:t>
            </w:r>
            <w:r w:rsidR="00437870" w:rsidRPr="00ED471D">
              <w:t xml:space="preserve"> </w:t>
            </w:r>
            <w:r w:rsidR="00437870" w:rsidRPr="00ED471D">
              <w:rPr>
                <w:rStyle w:val="Hyperlink"/>
                <w:noProof/>
              </w:rPr>
              <w:t>Boundaries</w:t>
            </w:r>
            <w:r w:rsidR="00FE3AD0" w:rsidRPr="00ED471D">
              <w:rPr>
                <w:noProof/>
                <w:webHidden/>
              </w:rPr>
              <w:tab/>
            </w:r>
            <w:r w:rsidR="00FE3AD0" w:rsidRPr="00ED471D">
              <w:rPr>
                <w:noProof/>
                <w:webHidden/>
              </w:rPr>
              <w:fldChar w:fldCharType="begin"/>
            </w:r>
            <w:r w:rsidR="00FE3AD0" w:rsidRPr="00ED471D">
              <w:rPr>
                <w:noProof/>
                <w:webHidden/>
              </w:rPr>
              <w:instrText xml:space="preserve"> PAGEREF _Toc408923468 \h </w:instrText>
            </w:r>
            <w:r w:rsidR="00FE3AD0" w:rsidRPr="00ED471D">
              <w:rPr>
                <w:noProof/>
                <w:webHidden/>
              </w:rPr>
            </w:r>
            <w:r w:rsidR="00FE3AD0" w:rsidRPr="00ED471D">
              <w:rPr>
                <w:noProof/>
                <w:webHidden/>
              </w:rPr>
              <w:fldChar w:fldCharType="separate"/>
            </w:r>
            <w:r w:rsidR="00FE3AD0" w:rsidRPr="00ED471D">
              <w:rPr>
                <w:noProof/>
                <w:webHidden/>
              </w:rPr>
              <w:t>5</w:t>
            </w:r>
            <w:r w:rsidR="00FE3AD0" w:rsidRPr="00ED471D">
              <w:rPr>
                <w:noProof/>
                <w:webHidden/>
              </w:rPr>
              <w:fldChar w:fldCharType="end"/>
            </w:r>
          </w:hyperlink>
        </w:p>
        <w:p w:rsidR="00FE3AD0" w:rsidRPr="00ED471D" w:rsidRDefault="008D5594" w:rsidP="00D25613">
          <w:pPr>
            <w:pStyle w:val="Inhopg1"/>
            <w:rPr>
              <w:rFonts w:asciiTheme="minorHAnsi" w:eastAsiaTheme="minorEastAsia" w:hAnsiTheme="minorHAnsi" w:cstheme="minorBidi"/>
              <w:noProof/>
              <w:kern w:val="0"/>
              <w:sz w:val="22"/>
              <w:szCs w:val="22"/>
              <w:lang w:eastAsia="nl-NL" w:bidi="ar-SA"/>
            </w:rPr>
          </w:pPr>
          <w:hyperlink w:anchor="_Toc408923469" w:history="1">
            <w:r w:rsidR="00FE3AD0" w:rsidRPr="00ED471D">
              <w:rPr>
                <w:rStyle w:val="Hyperlink"/>
                <w:noProof/>
              </w:rPr>
              <w:t>5.</w:t>
            </w:r>
            <w:r w:rsidR="00FE3AD0" w:rsidRPr="00ED471D">
              <w:rPr>
                <w:rFonts w:asciiTheme="minorHAnsi" w:eastAsiaTheme="minorEastAsia" w:hAnsiTheme="minorHAnsi" w:cstheme="minorBidi"/>
                <w:noProof/>
                <w:kern w:val="0"/>
                <w:sz w:val="22"/>
                <w:szCs w:val="22"/>
                <w:lang w:eastAsia="nl-NL" w:bidi="ar-SA"/>
              </w:rPr>
              <w:tab/>
            </w:r>
            <w:r w:rsidR="00D25613" w:rsidRPr="00ED471D">
              <w:rPr>
                <w:rStyle w:val="Hyperlink"/>
                <w:noProof/>
              </w:rPr>
              <w:t>The products</w:t>
            </w:r>
            <w:r w:rsidR="00FE3AD0" w:rsidRPr="00ED471D">
              <w:rPr>
                <w:noProof/>
                <w:webHidden/>
              </w:rPr>
              <w:tab/>
            </w:r>
            <w:r w:rsidR="00FE3AD0" w:rsidRPr="00ED471D">
              <w:rPr>
                <w:noProof/>
                <w:webHidden/>
              </w:rPr>
              <w:fldChar w:fldCharType="begin"/>
            </w:r>
            <w:r w:rsidR="00FE3AD0" w:rsidRPr="00ED471D">
              <w:rPr>
                <w:noProof/>
                <w:webHidden/>
              </w:rPr>
              <w:instrText xml:space="preserve"> PAGEREF _Toc408923469 \h </w:instrText>
            </w:r>
            <w:r w:rsidR="00FE3AD0" w:rsidRPr="00ED471D">
              <w:rPr>
                <w:noProof/>
                <w:webHidden/>
              </w:rPr>
            </w:r>
            <w:r w:rsidR="00FE3AD0" w:rsidRPr="00ED471D">
              <w:rPr>
                <w:noProof/>
                <w:webHidden/>
              </w:rPr>
              <w:fldChar w:fldCharType="separate"/>
            </w:r>
            <w:r w:rsidR="00FE3AD0" w:rsidRPr="00ED471D">
              <w:rPr>
                <w:noProof/>
                <w:webHidden/>
              </w:rPr>
              <w:t>6</w:t>
            </w:r>
            <w:r w:rsidR="00FE3AD0" w:rsidRPr="00ED471D">
              <w:rPr>
                <w:noProof/>
                <w:webHidden/>
              </w:rPr>
              <w:fldChar w:fldCharType="end"/>
            </w:r>
          </w:hyperlink>
        </w:p>
        <w:p w:rsidR="00FE3AD0" w:rsidRPr="00ED471D" w:rsidRDefault="008D5594" w:rsidP="00D25613">
          <w:pPr>
            <w:pStyle w:val="Inhopg1"/>
            <w:rPr>
              <w:rFonts w:asciiTheme="minorHAnsi" w:eastAsiaTheme="minorEastAsia" w:hAnsiTheme="minorHAnsi" w:cstheme="minorBidi"/>
              <w:noProof/>
              <w:kern w:val="0"/>
              <w:sz w:val="22"/>
              <w:szCs w:val="22"/>
              <w:lang w:eastAsia="nl-NL" w:bidi="ar-SA"/>
            </w:rPr>
          </w:pPr>
          <w:hyperlink w:anchor="_Toc408923470" w:history="1">
            <w:r w:rsidR="00FE3AD0" w:rsidRPr="00ED471D">
              <w:rPr>
                <w:rStyle w:val="Hyperlink"/>
                <w:noProof/>
              </w:rPr>
              <w:t>6.</w:t>
            </w:r>
            <w:r w:rsidR="00FE3AD0" w:rsidRPr="00ED471D">
              <w:rPr>
                <w:rFonts w:asciiTheme="minorHAnsi" w:eastAsiaTheme="minorEastAsia" w:hAnsiTheme="minorHAnsi" w:cstheme="minorBidi"/>
                <w:noProof/>
                <w:kern w:val="0"/>
                <w:sz w:val="22"/>
                <w:szCs w:val="22"/>
                <w:lang w:eastAsia="nl-NL" w:bidi="ar-SA"/>
              </w:rPr>
              <w:tab/>
            </w:r>
            <w:r w:rsidR="00D25613" w:rsidRPr="00ED471D">
              <w:rPr>
                <w:rStyle w:val="Hyperlink"/>
                <w:noProof/>
              </w:rPr>
              <w:t>Kwaletie</w:t>
            </w:r>
            <w:r w:rsidR="00FE3AD0" w:rsidRPr="00ED471D">
              <w:rPr>
                <w:noProof/>
                <w:webHidden/>
              </w:rPr>
              <w:tab/>
            </w:r>
            <w:r w:rsidR="00FE3AD0" w:rsidRPr="00ED471D">
              <w:rPr>
                <w:noProof/>
                <w:webHidden/>
              </w:rPr>
              <w:fldChar w:fldCharType="begin"/>
            </w:r>
            <w:r w:rsidR="00FE3AD0" w:rsidRPr="00ED471D">
              <w:rPr>
                <w:noProof/>
                <w:webHidden/>
              </w:rPr>
              <w:instrText xml:space="preserve"> PAGEREF _Toc408923470 \h </w:instrText>
            </w:r>
            <w:r w:rsidR="00FE3AD0" w:rsidRPr="00ED471D">
              <w:rPr>
                <w:noProof/>
                <w:webHidden/>
              </w:rPr>
            </w:r>
            <w:r w:rsidR="00FE3AD0" w:rsidRPr="00ED471D">
              <w:rPr>
                <w:noProof/>
                <w:webHidden/>
              </w:rPr>
              <w:fldChar w:fldCharType="separate"/>
            </w:r>
            <w:r w:rsidR="00FE3AD0" w:rsidRPr="00ED471D">
              <w:rPr>
                <w:noProof/>
                <w:webHidden/>
              </w:rPr>
              <w:t>7</w:t>
            </w:r>
            <w:r w:rsidR="00FE3AD0" w:rsidRPr="00ED471D">
              <w:rPr>
                <w:noProof/>
                <w:webHidden/>
              </w:rPr>
              <w:fldChar w:fldCharType="end"/>
            </w:r>
          </w:hyperlink>
        </w:p>
        <w:p w:rsidR="00FE3AD0" w:rsidRPr="00ED471D" w:rsidRDefault="008D5594" w:rsidP="00D25613">
          <w:pPr>
            <w:pStyle w:val="Inhopg1"/>
            <w:rPr>
              <w:rFonts w:asciiTheme="minorHAnsi" w:eastAsiaTheme="minorEastAsia" w:hAnsiTheme="minorHAnsi" w:cstheme="minorBidi"/>
              <w:noProof/>
              <w:kern w:val="0"/>
              <w:sz w:val="22"/>
              <w:szCs w:val="22"/>
              <w:lang w:eastAsia="nl-NL" w:bidi="ar-SA"/>
            </w:rPr>
          </w:pPr>
          <w:hyperlink w:anchor="_Toc408923471" w:history="1">
            <w:r w:rsidR="00FE3AD0" w:rsidRPr="00ED471D">
              <w:rPr>
                <w:rStyle w:val="Hyperlink"/>
                <w:noProof/>
              </w:rPr>
              <w:t>7.</w:t>
            </w:r>
            <w:r w:rsidR="00FE3AD0" w:rsidRPr="00ED471D">
              <w:rPr>
                <w:rFonts w:asciiTheme="minorHAnsi" w:eastAsiaTheme="minorEastAsia" w:hAnsiTheme="minorHAnsi" w:cstheme="minorBidi"/>
                <w:noProof/>
                <w:kern w:val="0"/>
                <w:sz w:val="22"/>
                <w:szCs w:val="22"/>
                <w:lang w:eastAsia="nl-NL" w:bidi="ar-SA"/>
              </w:rPr>
              <w:tab/>
            </w:r>
            <w:r w:rsidR="00D25613" w:rsidRPr="00ED471D">
              <w:rPr>
                <w:rStyle w:val="Hyperlink"/>
                <w:noProof/>
              </w:rPr>
              <w:t>The projectorganisation</w:t>
            </w:r>
            <w:r w:rsidR="00FE3AD0" w:rsidRPr="00ED471D">
              <w:rPr>
                <w:noProof/>
                <w:webHidden/>
              </w:rPr>
              <w:tab/>
            </w:r>
            <w:r w:rsidR="00FE3AD0" w:rsidRPr="00ED471D">
              <w:rPr>
                <w:noProof/>
                <w:webHidden/>
              </w:rPr>
              <w:fldChar w:fldCharType="begin"/>
            </w:r>
            <w:r w:rsidR="00FE3AD0" w:rsidRPr="00ED471D">
              <w:rPr>
                <w:noProof/>
                <w:webHidden/>
              </w:rPr>
              <w:instrText xml:space="preserve"> PAGEREF _Toc408923471 \h </w:instrText>
            </w:r>
            <w:r w:rsidR="00FE3AD0" w:rsidRPr="00ED471D">
              <w:rPr>
                <w:noProof/>
                <w:webHidden/>
              </w:rPr>
            </w:r>
            <w:r w:rsidR="00FE3AD0" w:rsidRPr="00ED471D">
              <w:rPr>
                <w:noProof/>
                <w:webHidden/>
              </w:rPr>
              <w:fldChar w:fldCharType="separate"/>
            </w:r>
            <w:r w:rsidR="00FE3AD0" w:rsidRPr="00ED471D">
              <w:rPr>
                <w:noProof/>
                <w:webHidden/>
              </w:rPr>
              <w:t>8</w:t>
            </w:r>
            <w:r w:rsidR="00FE3AD0" w:rsidRPr="00ED471D">
              <w:rPr>
                <w:noProof/>
                <w:webHidden/>
              </w:rPr>
              <w:fldChar w:fldCharType="end"/>
            </w:r>
          </w:hyperlink>
        </w:p>
        <w:p w:rsidR="00FE3AD0" w:rsidRPr="00ED471D" w:rsidRDefault="008D5594" w:rsidP="00D25613">
          <w:pPr>
            <w:pStyle w:val="Inhopg1"/>
            <w:rPr>
              <w:rFonts w:asciiTheme="minorHAnsi" w:eastAsiaTheme="minorEastAsia" w:hAnsiTheme="minorHAnsi" w:cstheme="minorBidi"/>
              <w:noProof/>
              <w:kern w:val="0"/>
              <w:sz w:val="22"/>
              <w:szCs w:val="22"/>
              <w:lang w:eastAsia="nl-NL" w:bidi="ar-SA"/>
            </w:rPr>
          </w:pPr>
          <w:hyperlink w:anchor="_Toc408923472" w:history="1">
            <w:r w:rsidR="00FE3AD0" w:rsidRPr="00ED471D">
              <w:rPr>
                <w:rStyle w:val="Hyperlink"/>
                <w:noProof/>
              </w:rPr>
              <w:t xml:space="preserve">8.    </w:t>
            </w:r>
            <w:r w:rsidR="00D25613" w:rsidRPr="00ED471D">
              <w:rPr>
                <w:rStyle w:val="Hyperlink"/>
                <w:noProof/>
              </w:rPr>
              <w:tab/>
            </w:r>
            <w:r w:rsidR="00FE3AD0" w:rsidRPr="00ED471D">
              <w:rPr>
                <w:rStyle w:val="Hyperlink"/>
                <w:noProof/>
              </w:rPr>
              <w:t>Planning</w:t>
            </w:r>
            <w:r w:rsidR="00FE3AD0" w:rsidRPr="00ED471D">
              <w:rPr>
                <w:noProof/>
                <w:webHidden/>
              </w:rPr>
              <w:tab/>
            </w:r>
            <w:r w:rsidR="00FE3AD0" w:rsidRPr="00ED471D">
              <w:rPr>
                <w:noProof/>
                <w:webHidden/>
              </w:rPr>
              <w:fldChar w:fldCharType="begin"/>
            </w:r>
            <w:r w:rsidR="00FE3AD0" w:rsidRPr="00ED471D">
              <w:rPr>
                <w:noProof/>
                <w:webHidden/>
              </w:rPr>
              <w:instrText xml:space="preserve"> PAGEREF _Toc408923472 \h </w:instrText>
            </w:r>
            <w:r w:rsidR="00FE3AD0" w:rsidRPr="00ED471D">
              <w:rPr>
                <w:noProof/>
                <w:webHidden/>
              </w:rPr>
            </w:r>
            <w:r w:rsidR="00FE3AD0" w:rsidRPr="00ED471D">
              <w:rPr>
                <w:noProof/>
                <w:webHidden/>
              </w:rPr>
              <w:fldChar w:fldCharType="separate"/>
            </w:r>
            <w:r w:rsidR="00FE3AD0" w:rsidRPr="00ED471D">
              <w:rPr>
                <w:noProof/>
                <w:webHidden/>
              </w:rPr>
              <w:t>9</w:t>
            </w:r>
            <w:r w:rsidR="00FE3AD0" w:rsidRPr="00ED471D">
              <w:rPr>
                <w:noProof/>
                <w:webHidden/>
              </w:rPr>
              <w:fldChar w:fldCharType="end"/>
            </w:r>
          </w:hyperlink>
        </w:p>
        <w:p w:rsidR="00FE3AD0" w:rsidRPr="00ED471D" w:rsidRDefault="008D5594" w:rsidP="00D25613">
          <w:pPr>
            <w:pStyle w:val="Inhopg1"/>
            <w:rPr>
              <w:rFonts w:asciiTheme="minorHAnsi" w:eastAsiaTheme="minorEastAsia" w:hAnsiTheme="minorHAnsi" w:cstheme="minorBidi"/>
              <w:noProof/>
              <w:kern w:val="0"/>
              <w:sz w:val="22"/>
              <w:szCs w:val="22"/>
              <w:lang w:eastAsia="nl-NL" w:bidi="ar-SA"/>
            </w:rPr>
          </w:pPr>
          <w:hyperlink w:anchor="_Toc408923473" w:history="1">
            <w:r w:rsidR="00FE3AD0" w:rsidRPr="00ED471D">
              <w:rPr>
                <w:rStyle w:val="Hyperlink"/>
                <w:noProof/>
              </w:rPr>
              <w:t>9.</w:t>
            </w:r>
            <w:r w:rsidR="00D25613" w:rsidRPr="00ED471D">
              <w:rPr>
                <w:rFonts w:asciiTheme="minorHAnsi" w:eastAsiaTheme="minorEastAsia" w:hAnsiTheme="minorHAnsi" w:cstheme="minorBidi"/>
                <w:noProof/>
                <w:kern w:val="0"/>
                <w:sz w:val="22"/>
                <w:szCs w:val="22"/>
                <w:lang w:eastAsia="nl-NL" w:bidi="ar-SA"/>
              </w:rPr>
              <w:tab/>
            </w:r>
            <w:r w:rsidR="00D25613" w:rsidRPr="00ED471D">
              <w:rPr>
                <w:rFonts w:eastAsiaTheme="minorEastAsia" w:cs="Times New Roman"/>
                <w:noProof/>
                <w:kern w:val="0"/>
                <w:szCs w:val="22"/>
                <w:lang w:eastAsia="nl-NL" w:bidi="ar-SA"/>
              </w:rPr>
              <w:t>Costs and Benefits</w:t>
            </w:r>
            <w:r w:rsidR="00FE3AD0" w:rsidRPr="00ED471D">
              <w:rPr>
                <w:noProof/>
                <w:webHidden/>
              </w:rPr>
              <w:tab/>
            </w:r>
            <w:r w:rsidR="00FE3AD0" w:rsidRPr="00ED471D">
              <w:rPr>
                <w:noProof/>
                <w:webHidden/>
              </w:rPr>
              <w:fldChar w:fldCharType="begin"/>
            </w:r>
            <w:r w:rsidR="00FE3AD0" w:rsidRPr="00ED471D">
              <w:rPr>
                <w:noProof/>
                <w:webHidden/>
              </w:rPr>
              <w:instrText xml:space="preserve"> PAGEREF _Toc408923473 \h </w:instrText>
            </w:r>
            <w:r w:rsidR="00FE3AD0" w:rsidRPr="00ED471D">
              <w:rPr>
                <w:noProof/>
                <w:webHidden/>
              </w:rPr>
            </w:r>
            <w:r w:rsidR="00FE3AD0" w:rsidRPr="00ED471D">
              <w:rPr>
                <w:noProof/>
                <w:webHidden/>
              </w:rPr>
              <w:fldChar w:fldCharType="separate"/>
            </w:r>
            <w:r w:rsidR="00FE3AD0" w:rsidRPr="00ED471D">
              <w:rPr>
                <w:noProof/>
                <w:webHidden/>
              </w:rPr>
              <w:t>10</w:t>
            </w:r>
            <w:r w:rsidR="00FE3AD0" w:rsidRPr="00ED471D">
              <w:rPr>
                <w:noProof/>
                <w:webHidden/>
              </w:rPr>
              <w:fldChar w:fldCharType="end"/>
            </w:r>
          </w:hyperlink>
        </w:p>
        <w:p w:rsidR="00FE3AD0" w:rsidRPr="00ED471D" w:rsidRDefault="008D5594" w:rsidP="00D25613">
          <w:pPr>
            <w:pStyle w:val="Inhopg1"/>
            <w:rPr>
              <w:rFonts w:asciiTheme="minorHAnsi" w:eastAsiaTheme="minorEastAsia" w:hAnsiTheme="minorHAnsi" w:cstheme="minorBidi"/>
              <w:noProof/>
              <w:kern w:val="0"/>
              <w:sz w:val="22"/>
              <w:szCs w:val="22"/>
              <w:lang w:eastAsia="nl-NL" w:bidi="ar-SA"/>
            </w:rPr>
          </w:pPr>
          <w:hyperlink w:anchor="_Toc408923474" w:history="1">
            <w:r w:rsidR="00FE3AD0" w:rsidRPr="00ED471D">
              <w:rPr>
                <w:rStyle w:val="Hyperlink"/>
                <w:noProof/>
              </w:rPr>
              <w:t>10.</w:t>
            </w:r>
            <w:r w:rsidR="00D25613" w:rsidRPr="00ED471D">
              <w:rPr>
                <w:rFonts w:asciiTheme="minorHAnsi" w:eastAsiaTheme="minorEastAsia" w:hAnsiTheme="minorHAnsi" w:cstheme="minorBidi"/>
                <w:noProof/>
                <w:kern w:val="0"/>
                <w:sz w:val="22"/>
                <w:szCs w:val="22"/>
                <w:lang w:eastAsia="nl-NL" w:bidi="ar-SA"/>
              </w:rPr>
              <w:t xml:space="preserve"> </w:t>
            </w:r>
            <w:r w:rsidR="00D25613" w:rsidRPr="00ED471D">
              <w:rPr>
                <w:rFonts w:asciiTheme="minorHAnsi" w:eastAsiaTheme="minorEastAsia" w:hAnsiTheme="minorHAnsi" w:cstheme="minorBidi"/>
                <w:noProof/>
                <w:kern w:val="0"/>
                <w:sz w:val="22"/>
                <w:szCs w:val="22"/>
                <w:lang w:eastAsia="nl-NL" w:bidi="ar-SA"/>
              </w:rPr>
              <w:tab/>
            </w:r>
            <w:r w:rsidR="00D25613" w:rsidRPr="00ED471D">
              <w:rPr>
                <w:rFonts w:eastAsiaTheme="minorEastAsia" w:cs="Times New Roman"/>
                <w:noProof/>
                <w:kern w:val="0"/>
                <w:szCs w:val="22"/>
                <w:lang w:eastAsia="nl-NL" w:bidi="ar-SA"/>
              </w:rPr>
              <w:t>Risks</w:t>
            </w:r>
            <w:r w:rsidR="00FE3AD0" w:rsidRPr="00ED471D">
              <w:rPr>
                <w:noProof/>
                <w:webHidden/>
              </w:rPr>
              <w:tab/>
            </w:r>
            <w:r w:rsidR="00FE3AD0" w:rsidRPr="00ED471D">
              <w:rPr>
                <w:noProof/>
                <w:webHidden/>
              </w:rPr>
              <w:fldChar w:fldCharType="begin"/>
            </w:r>
            <w:r w:rsidR="00FE3AD0" w:rsidRPr="00ED471D">
              <w:rPr>
                <w:noProof/>
                <w:webHidden/>
              </w:rPr>
              <w:instrText xml:space="preserve"> PAGEREF _Toc408923474 \h </w:instrText>
            </w:r>
            <w:r w:rsidR="00FE3AD0" w:rsidRPr="00ED471D">
              <w:rPr>
                <w:noProof/>
                <w:webHidden/>
              </w:rPr>
            </w:r>
            <w:r w:rsidR="00FE3AD0" w:rsidRPr="00ED471D">
              <w:rPr>
                <w:noProof/>
                <w:webHidden/>
              </w:rPr>
              <w:fldChar w:fldCharType="separate"/>
            </w:r>
            <w:r w:rsidR="00FE3AD0" w:rsidRPr="00ED471D">
              <w:rPr>
                <w:noProof/>
                <w:webHidden/>
              </w:rPr>
              <w:t>11</w:t>
            </w:r>
            <w:r w:rsidR="00FE3AD0" w:rsidRPr="00ED471D">
              <w:rPr>
                <w:noProof/>
                <w:webHidden/>
              </w:rPr>
              <w:fldChar w:fldCharType="end"/>
            </w:r>
          </w:hyperlink>
        </w:p>
        <w:p w:rsidR="00FE3AD0" w:rsidRPr="00ED471D" w:rsidRDefault="00FE3AD0" w:rsidP="00FE3AD0">
          <w:r w:rsidRPr="00ED471D">
            <w:rPr>
              <w:b/>
              <w:bCs/>
            </w:rPr>
            <w:fldChar w:fldCharType="end"/>
          </w:r>
        </w:p>
      </w:sdtContent>
    </w:sdt>
    <w:p w:rsidR="00FE3AD0" w:rsidRPr="00ED471D" w:rsidRDefault="00FE3AD0" w:rsidP="00FE3AD0">
      <w:pPr>
        <w:pStyle w:val="Kop1"/>
        <w:pageBreakBefore/>
        <w:numPr>
          <w:ilvl w:val="0"/>
          <w:numId w:val="2"/>
        </w:numPr>
      </w:pPr>
      <w:bookmarkStart w:id="0" w:name="_Toc408923465"/>
      <w:r w:rsidRPr="00ED471D">
        <w:lastRenderedPageBreak/>
        <w:t>1.</w:t>
      </w:r>
      <w:r w:rsidRPr="00ED471D">
        <w:tab/>
      </w:r>
      <w:bookmarkEnd w:id="0"/>
      <w:r w:rsidR="00D25613" w:rsidRPr="00ED471D">
        <w:t>Background</w:t>
      </w:r>
    </w:p>
    <w:p w:rsidR="00FE3AD0" w:rsidRPr="00ED471D" w:rsidRDefault="00FE3AD0" w:rsidP="00FE3AD0"/>
    <w:p w:rsidR="00D25613" w:rsidRPr="00ED471D" w:rsidRDefault="00D25613" w:rsidP="00FE3AD0">
      <w:pPr>
        <w:rPr>
          <w:rFonts w:eastAsia="Arial" w:cs="Times New Roman"/>
          <w:lang w:eastAsia="ar-SA" w:bidi="ar-SA"/>
        </w:rPr>
      </w:pPr>
    </w:p>
    <w:p w:rsidR="006B282F" w:rsidRDefault="00D25613" w:rsidP="00FE3AD0">
      <w:pPr>
        <w:rPr>
          <w:rFonts w:eastAsia="Arial" w:cs="Times New Roman"/>
          <w:lang w:eastAsia="ar-SA" w:bidi="ar-SA"/>
        </w:rPr>
      </w:pPr>
      <w:r w:rsidRPr="00ED471D">
        <w:rPr>
          <w:rFonts w:eastAsia="Arial" w:cs="Times New Roman"/>
          <w:lang w:eastAsia="ar-SA" w:bidi="ar-SA"/>
        </w:rPr>
        <w:t>The background of this group is a team of application developers put together by the teachers of our education.</w:t>
      </w:r>
      <w:r w:rsidR="006B282F">
        <w:rPr>
          <w:rFonts w:eastAsia="Arial" w:cs="Times New Roman"/>
          <w:lang w:eastAsia="ar-SA" w:bidi="ar-SA"/>
        </w:rPr>
        <w:t xml:space="preserve"> The </w:t>
      </w:r>
      <w:r w:rsidR="006B282F" w:rsidRPr="006B282F">
        <w:rPr>
          <w:rFonts w:eastAsia="Arial" w:cs="Times New Roman"/>
          <w:lang w:eastAsia="ar-SA" w:bidi="ar-SA"/>
        </w:rPr>
        <w:t>establishment</w:t>
      </w:r>
      <w:r w:rsidR="006B282F">
        <w:rPr>
          <w:rFonts w:eastAsia="Arial" w:cs="Times New Roman"/>
          <w:lang w:eastAsia="ar-SA" w:bidi="ar-SA"/>
        </w:rPr>
        <w:t xml:space="preserve"> of our group is at </w:t>
      </w:r>
      <w:proofErr w:type="spellStart"/>
      <w:r w:rsidR="006B282F" w:rsidRPr="006B282F">
        <w:rPr>
          <w:rFonts w:eastAsia="Arial" w:cs="Times New Roman"/>
          <w:lang w:eastAsia="ar-SA" w:bidi="ar-SA"/>
        </w:rPr>
        <w:t>Terheijdenseweg</w:t>
      </w:r>
      <w:proofErr w:type="spellEnd"/>
      <w:r w:rsidR="006B282F" w:rsidRPr="006B282F">
        <w:rPr>
          <w:rFonts w:eastAsia="Arial" w:cs="Times New Roman"/>
          <w:lang w:eastAsia="ar-SA" w:bidi="ar-SA"/>
        </w:rPr>
        <w:t xml:space="preserve"> 350, 4826 AA Breda</w:t>
      </w:r>
      <w:r w:rsidR="006B282F">
        <w:rPr>
          <w:rFonts w:eastAsia="Arial" w:cs="Times New Roman"/>
          <w:lang w:eastAsia="ar-SA" w:bidi="ar-SA"/>
        </w:rPr>
        <w:t xml:space="preserve"> we manly work in the room 330.</w:t>
      </w:r>
    </w:p>
    <w:p w:rsidR="00FE3AD0" w:rsidRDefault="00FE3AD0" w:rsidP="00FE3AD0">
      <w:pPr>
        <w:rPr>
          <w:rFonts w:eastAsia="Arial" w:cs="Times New Roman"/>
          <w:lang w:eastAsia="ar-SA" w:bidi="ar-SA"/>
        </w:rPr>
      </w:pPr>
      <w:bookmarkStart w:id="1" w:name="_GoBack"/>
      <w:bookmarkEnd w:id="1"/>
    </w:p>
    <w:p w:rsidR="006B282F" w:rsidRDefault="006B282F" w:rsidP="00FE3AD0">
      <w:pPr>
        <w:rPr>
          <w:rFonts w:eastAsia="Arial" w:cs="Times New Roman"/>
          <w:lang w:eastAsia="ar-SA" w:bidi="ar-SA"/>
        </w:rPr>
      </w:pPr>
      <w:r>
        <w:rPr>
          <w:rFonts w:eastAsia="Arial" w:cs="Times New Roman"/>
          <w:lang w:eastAsia="ar-SA" w:bidi="ar-SA"/>
        </w:rPr>
        <w:t>There is only one department is our group.</w:t>
      </w:r>
    </w:p>
    <w:p w:rsidR="006B282F" w:rsidRPr="00ED471D" w:rsidRDefault="006B282F" w:rsidP="00FE3AD0">
      <w:pPr>
        <w:rPr>
          <w:rFonts w:eastAsia="Arial" w:cs="Times New Roman"/>
          <w:lang w:eastAsia="ar-SA" w:bidi="ar-SA"/>
        </w:rPr>
      </w:pPr>
    </w:p>
    <w:p w:rsidR="00FE3AD0" w:rsidRPr="00ED471D" w:rsidRDefault="00D25613" w:rsidP="00FE3AD0">
      <w:pPr>
        <w:rPr>
          <w:rFonts w:eastAsia="Arial" w:cs="Times New Roman"/>
          <w:lang w:eastAsia="ar-SA" w:bidi="ar-SA"/>
        </w:rPr>
      </w:pPr>
      <w:r w:rsidRPr="00ED471D">
        <w:rPr>
          <w:rFonts w:eastAsia="Arial" w:cs="Times New Roman"/>
          <w:lang w:eastAsia="ar-SA" w:bidi="ar-SA"/>
        </w:rPr>
        <w:t>This group consists of</w:t>
      </w:r>
      <w:r w:rsidR="00FE3AD0" w:rsidRPr="00ED471D">
        <w:rPr>
          <w:rFonts w:eastAsia="Arial" w:cs="Times New Roman"/>
          <w:lang w:eastAsia="ar-SA" w:bidi="ar-SA"/>
        </w:rPr>
        <w:t>:</w:t>
      </w:r>
    </w:p>
    <w:p w:rsidR="00FE3AD0" w:rsidRPr="00ED471D" w:rsidRDefault="00FE3AD0" w:rsidP="00FE3AD0">
      <w:pPr>
        <w:rPr>
          <w:rFonts w:eastAsia="Arial" w:cs="Times New Roman"/>
          <w:lang w:eastAsia="ar-SA" w:bidi="ar-SA"/>
        </w:rPr>
      </w:pPr>
    </w:p>
    <w:p w:rsidR="00FE3AD0" w:rsidRPr="00ED471D" w:rsidRDefault="00D25613" w:rsidP="00FE3AD0">
      <w:pPr>
        <w:rPr>
          <w:rFonts w:eastAsia="Arial" w:cs="Times New Roman"/>
          <w:lang w:eastAsia="ar-SA" w:bidi="ar-SA"/>
        </w:rPr>
      </w:pPr>
      <w:r w:rsidRPr="00ED471D">
        <w:rPr>
          <w:rFonts w:eastAsia="Arial" w:cs="Times New Roman"/>
          <w:lang w:eastAsia="ar-SA" w:bidi="ar-SA"/>
        </w:rPr>
        <w:t>Kelvin Snepvangers</w:t>
      </w:r>
      <w:r w:rsidR="000848A9" w:rsidRPr="00ED471D">
        <w:rPr>
          <w:rFonts w:eastAsia="Arial" w:cs="Times New Roman"/>
          <w:lang w:eastAsia="ar-SA" w:bidi="ar-SA"/>
        </w:rPr>
        <w:tab/>
        <w:t>-</w:t>
      </w:r>
      <w:r w:rsidRPr="00ED471D">
        <w:rPr>
          <w:rFonts w:eastAsia="Arial" w:cs="Times New Roman"/>
          <w:lang w:eastAsia="ar-SA" w:bidi="ar-SA"/>
        </w:rPr>
        <w:t xml:space="preserve"> programmer, with education </w:t>
      </w:r>
      <w:proofErr w:type="spellStart"/>
      <w:r w:rsidRPr="00ED471D">
        <w:rPr>
          <w:rFonts w:eastAsia="Arial" w:cs="Times New Roman"/>
          <w:lang w:eastAsia="ar-SA" w:bidi="ar-SA"/>
        </w:rPr>
        <w:t>Applicatieontwikkelaar</w:t>
      </w:r>
      <w:proofErr w:type="spellEnd"/>
    </w:p>
    <w:p w:rsidR="00FE3AD0" w:rsidRPr="00ED471D" w:rsidRDefault="00FE3AD0" w:rsidP="00FE3AD0">
      <w:pPr>
        <w:rPr>
          <w:rFonts w:eastAsia="Arial" w:cs="Times New Roman"/>
          <w:lang w:eastAsia="ar-SA" w:bidi="ar-SA"/>
        </w:rPr>
      </w:pPr>
      <w:r w:rsidRPr="00ED471D">
        <w:rPr>
          <w:rFonts w:eastAsia="Arial" w:cs="Times New Roman"/>
          <w:lang w:eastAsia="ar-SA" w:bidi="ar-SA"/>
        </w:rPr>
        <w:t xml:space="preserve">Joey </w:t>
      </w:r>
      <w:proofErr w:type="spellStart"/>
      <w:r w:rsidRPr="00ED471D">
        <w:rPr>
          <w:rFonts w:eastAsia="Arial" w:cs="Times New Roman"/>
          <w:lang w:eastAsia="ar-SA" w:bidi="ar-SA"/>
        </w:rPr>
        <w:t>Kieboom</w:t>
      </w:r>
      <w:proofErr w:type="spellEnd"/>
      <w:r w:rsidRPr="00ED471D">
        <w:rPr>
          <w:rFonts w:eastAsia="Arial" w:cs="Times New Roman"/>
          <w:lang w:eastAsia="ar-SA" w:bidi="ar-SA"/>
        </w:rPr>
        <w:t xml:space="preserve"> </w:t>
      </w:r>
      <w:r w:rsidR="000848A9" w:rsidRPr="00ED471D">
        <w:rPr>
          <w:rFonts w:eastAsia="Arial" w:cs="Times New Roman"/>
          <w:lang w:eastAsia="ar-SA" w:bidi="ar-SA"/>
        </w:rPr>
        <w:tab/>
      </w:r>
      <w:r w:rsidRPr="00ED471D">
        <w:rPr>
          <w:rFonts w:eastAsia="Arial" w:cs="Times New Roman"/>
          <w:lang w:eastAsia="ar-SA" w:bidi="ar-SA"/>
        </w:rPr>
        <w:t xml:space="preserve">- </w:t>
      </w:r>
      <w:r w:rsidR="00D25613" w:rsidRPr="00ED471D">
        <w:rPr>
          <w:rFonts w:eastAsia="Arial" w:cs="Times New Roman"/>
          <w:lang w:eastAsia="ar-SA" w:bidi="ar-SA"/>
        </w:rPr>
        <w:t xml:space="preserve">programmer, with education </w:t>
      </w:r>
      <w:proofErr w:type="spellStart"/>
      <w:r w:rsidR="00D25613" w:rsidRPr="00ED471D">
        <w:rPr>
          <w:rFonts w:eastAsia="Arial" w:cs="Times New Roman"/>
          <w:lang w:eastAsia="ar-SA" w:bidi="ar-SA"/>
        </w:rPr>
        <w:t>Applicatieontwikkelaar</w:t>
      </w:r>
      <w:proofErr w:type="spellEnd"/>
    </w:p>
    <w:p w:rsidR="00D25613" w:rsidRPr="00ED471D" w:rsidRDefault="00D25613" w:rsidP="00D25613">
      <w:pPr>
        <w:rPr>
          <w:rFonts w:eastAsia="Arial" w:cs="Times New Roman"/>
          <w:lang w:eastAsia="ar-SA" w:bidi="ar-SA"/>
        </w:rPr>
      </w:pPr>
      <w:r w:rsidRPr="00ED471D">
        <w:rPr>
          <w:rFonts w:eastAsia="Arial" w:cs="Times New Roman"/>
          <w:lang w:eastAsia="ar-SA" w:bidi="ar-SA"/>
        </w:rPr>
        <w:t xml:space="preserve">Jordi </w:t>
      </w:r>
      <w:proofErr w:type="spellStart"/>
      <w:r w:rsidRPr="00ED471D">
        <w:rPr>
          <w:rFonts w:eastAsia="Arial" w:cs="Times New Roman"/>
          <w:lang w:eastAsia="ar-SA" w:bidi="ar-SA"/>
        </w:rPr>
        <w:t>Bastiaanse</w:t>
      </w:r>
      <w:proofErr w:type="spellEnd"/>
      <w:r w:rsidRPr="00ED471D">
        <w:rPr>
          <w:rFonts w:eastAsia="Arial" w:cs="Times New Roman"/>
          <w:lang w:eastAsia="ar-SA" w:bidi="ar-SA"/>
        </w:rPr>
        <w:t xml:space="preserve"> </w:t>
      </w:r>
      <w:r w:rsidR="000848A9" w:rsidRPr="00ED471D">
        <w:rPr>
          <w:rFonts w:eastAsia="Arial" w:cs="Times New Roman"/>
          <w:lang w:eastAsia="ar-SA" w:bidi="ar-SA"/>
        </w:rPr>
        <w:tab/>
      </w:r>
      <w:r w:rsidRPr="00ED471D">
        <w:rPr>
          <w:rFonts w:eastAsia="Arial" w:cs="Times New Roman"/>
          <w:lang w:eastAsia="ar-SA" w:bidi="ar-SA"/>
        </w:rPr>
        <w:t xml:space="preserve">- programmer, with education </w:t>
      </w:r>
      <w:proofErr w:type="spellStart"/>
      <w:r w:rsidRPr="00ED471D">
        <w:rPr>
          <w:rFonts w:eastAsia="Arial" w:cs="Times New Roman"/>
          <w:lang w:eastAsia="ar-SA" w:bidi="ar-SA"/>
        </w:rPr>
        <w:t>Applicatieontwikkelaar</w:t>
      </w:r>
      <w:proofErr w:type="spellEnd"/>
    </w:p>
    <w:p w:rsidR="00FE3AD0" w:rsidRPr="00ED471D" w:rsidRDefault="00FE3AD0" w:rsidP="00FE3AD0">
      <w:pPr>
        <w:rPr>
          <w:rFonts w:eastAsia="Arial" w:cs="Times New Roman"/>
          <w:lang w:eastAsia="ar-SA" w:bidi="ar-SA"/>
        </w:rPr>
      </w:pPr>
    </w:p>
    <w:p w:rsidR="00FE3AD0" w:rsidRDefault="006B282F" w:rsidP="00FE3AD0">
      <w:pPr>
        <w:rPr>
          <w:rFonts w:eastAsia="Arial" w:cs="Times New Roman"/>
          <w:lang w:eastAsia="ar-SA" w:bidi="ar-SA"/>
        </w:rPr>
      </w:pPr>
      <w:r>
        <w:rPr>
          <w:rFonts w:eastAsia="Arial" w:cs="Times New Roman"/>
          <w:lang w:eastAsia="ar-SA" w:bidi="ar-SA"/>
        </w:rPr>
        <w:t>Our organisation makes various projects that are given to us by the teachers and simulate the real world.</w:t>
      </w:r>
    </w:p>
    <w:p w:rsidR="006B282F" w:rsidRPr="00ED471D" w:rsidRDefault="006B282F" w:rsidP="00FE3AD0">
      <w:pPr>
        <w:rPr>
          <w:rFonts w:eastAsia="Arial" w:cs="Times New Roman"/>
          <w:lang w:eastAsia="ar-SA" w:bidi="ar-SA"/>
        </w:rPr>
      </w:pPr>
    </w:p>
    <w:p w:rsidR="00FE3AD0" w:rsidRPr="00ED471D" w:rsidRDefault="00437870" w:rsidP="00FE3AD0">
      <w:pPr>
        <w:rPr>
          <w:sz w:val="32"/>
          <w:szCs w:val="32"/>
        </w:rPr>
      </w:pPr>
      <w:r w:rsidRPr="00ED471D">
        <w:rPr>
          <w:rFonts w:eastAsia="Arial" w:cs="Times New Roman"/>
          <w:lang w:eastAsia="ar-SA" w:bidi="ar-SA"/>
        </w:rPr>
        <w:t>Good</w:t>
      </w:r>
      <w:r w:rsidR="00FE3AD0" w:rsidRPr="00ED471D">
        <w:rPr>
          <w:rFonts w:eastAsia="Arial" w:cs="Times New Roman"/>
          <w:lang w:eastAsia="ar-SA" w:bidi="ar-SA"/>
        </w:rPr>
        <w:t xml:space="preserve"> </w:t>
      </w:r>
      <w:r w:rsidRPr="00ED471D">
        <w:rPr>
          <w:rFonts w:eastAsia="Arial" w:cs="Times New Roman"/>
          <w:lang w:eastAsia="ar-SA" w:bidi="ar-SA"/>
        </w:rPr>
        <w:t xml:space="preserve">agreements are made, and we get along </w:t>
      </w:r>
      <w:r w:rsidR="006B282F">
        <w:rPr>
          <w:rFonts w:eastAsia="Arial" w:cs="Times New Roman"/>
          <w:lang w:eastAsia="ar-SA" w:bidi="ar-SA"/>
        </w:rPr>
        <w:t>and</w:t>
      </w:r>
      <w:r w:rsidRPr="00ED471D">
        <w:rPr>
          <w:rFonts w:eastAsia="Arial" w:cs="Times New Roman"/>
          <w:lang w:eastAsia="ar-SA" w:bidi="ar-SA"/>
        </w:rPr>
        <w:t xml:space="preserve"> work together well</w:t>
      </w:r>
      <w:r w:rsidR="00FE3AD0" w:rsidRPr="00ED471D">
        <w:rPr>
          <w:rFonts w:eastAsia="Arial" w:cs="Times New Roman"/>
          <w:lang w:eastAsia="ar-SA" w:bidi="ar-SA"/>
        </w:rPr>
        <w:t xml:space="preserve">. </w:t>
      </w:r>
      <w:r w:rsidRPr="00ED471D">
        <w:rPr>
          <w:rFonts w:eastAsia="Arial" w:cs="Times New Roman"/>
          <w:lang w:eastAsia="ar-SA" w:bidi="ar-SA"/>
        </w:rPr>
        <w:t>So we expect a good and serious start</w:t>
      </w:r>
      <w:r w:rsidR="00FE3AD0" w:rsidRPr="00ED471D">
        <w:rPr>
          <w:rFonts w:eastAsia="Arial" w:cs="Times New Roman"/>
          <w:lang w:eastAsia="ar-SA" w:bidi="ar-SA"/>
        </w:rPr>
        <w:t>.</w:t>
      </w:r>
    </w:p>
    <w:p w:rsidR="00FE3AD0" w:rsidRPr="00ED471D" w:rsidRDefault="00FE3AD0" w:rsidP="00FE3AD0">
      <w:pPr>
        <w:rPr>
          <w:b/>
          <w:bCs/>
          <w:sz w:val="32"/>
          <w:szCs w:val="32"/>
        </w:rPr>
      </w:pPr>
    </w:p>
    <w:p w:rsidR="00FE3AD0" w:rsidRPr="00ED471D" w:rsidRDefault="006B282F" w:rsidP="00FE3AD0">
      <w:pPr>
        <w:widowControl/>
        <w:suppressAutoHyphens w:val="0"/>
        <w:rPr>
          <w:rFonts w:ascii="Arial" w:hAnsi="Arial" w:cs="Arial"/>
          <w:b/>
          <w:bCs/>
          <w:sz w:val="32"/>
          <w:szCs w:val="32"/>
        </w:rPr>
      </w:pPr>
      <w:r>
        <w:t xml:space="preserve">This project was asked to be made by M. van </w:t>
      </w:r>
      <w:proofErr w:type="spellStart"/>
      <w:r>
        <w:t>Bueren</w:t>
      </w:r>
      <w:proofErr w:type="spellEnd"/>
      <w:r>
        <w:t xml:space="preserve"> </w:t>
      </w:r>
      <w:r w:rsidR="00215895">
        <w:t>to help with and combine the data storage applications in use now.</w:t>
      </w:r>
      <w:r w:rsidR="00FE3AD0" w:rsidRPr="00ED471D">
        <w:br w:type="page"/>
      </w:r>
    </w:p>
    <w:p w:rsidR="00FE3AD0" w:rsidRPr="00ED471D" w:rsidRDefault="00F118D4" w:rsidP="00FE3AD0">
      <w:pPr>
        <w:pStyle w:val="Kop1"/>
      </w:pPr>
      <w:bookmarkStart w:id="2" w:name="_Toc408923466"/>
      <w:r w:rsidRPr="00ED471D">
        <w:lastRenderedPageBreak/>
        <w:t>2.</w:t>
      </w:r>
      <w:r w:rsidRPr="00ED471D">
        <w:tab/>
        <w:t>The</w:t>
      </w:r>
      <w:r w:rsidR="00FE3AD0" w:rsidRPr="00ED471D">
        <w:t xml:space="preserve"> </w:t>
      </w:r>
      <w:proofErr w:type="spellStart"/>
      <w:r w:rsidR="00FE3AD0" w:rsidRPr="00ED471D">
        <w:t>project</w:t>
      </w:r>
      <w:bookmarkEnd w:id="2"/>
      <w:r w:rsidR="00437870" w:rsidRPr="00ED471D">
        <w:t>assigment</w:t>
      </w:r>
      <w:proofErr w:type="spellEnd"/>
    </w:p>
    <w:p w:rsidR="00FE3AD0" w:rsidRPr="00ED471D" w:rsidRDefault="00FE3AD0" w:rsidP="00FE3AD0"/>
    <w:p w:rsidR="00437870" w:rsidRPr="00ED471D" w:rsidRDefault="00437870" w:rsidP="00FE3AD0">
      <w:r w:rsidRPr="00ED471D">
        <w:t xml:space="preserve">The intention of the this assignment is to make a </w:t>
      </w:r>
      <w:r w:rsidR="002829DE" w:rsidRPr="00ED471D">
        <w:t>data storage</w:t>
      </w:r>
      <w:r w:rsidRPr="00ED471D">
        <w:t xml:space="preserve"> program that combines the use of the application’s in use right now and is able to coexist with the application for a given amount of time. There are some restrictions we have to work with further information about this subject has been described in the part Project Boundaries</w:t>
      </w:r>
      <w:r w:rsidR="00DA095F">
        <w:t>. Eventually the</w:t>
      </w:r>
      <w:r w:rsidR="002829DE" w:rsidRPr="00ED471D">
        <w:t>s</w:t>
      </w:r>
      <w:r w:rsidR="00DA095F">
        <w:t>e</w:t>
      </w:r>
      <w:r w:rsidR="002829DE" w:rsidRPr="00ED471D">
        <w:t xml:space="preserve"> are the points we want to visualize in this application:</w:t>
      </w:r>
    </w:p>
    <w:p w:rsidR="002829DE" w:rsidRPr="00ED471D" w:rsidRDefault="002829DE" w:rsidP="00FE3AD0"/>
    <w:p w:rsidR="002829DE" w:rsidRPr="00ED471D" w:rsidRDefault="002829DE" w:rsidP="002829DE">
      <w:pPr>
        <w:pStyle w:val="Lijstalinea"/>
        <w:numPr>
          <w:ilvl w:val="0"/>
          <w:numId w:val="7"/>
        </w:numPr>
      </w:pPr>
      <w:r w:rsidRPr="00ED471D">
        <w:t>A window to login with.</w:t>
      </w:r>
    </w:p>
    <w:p w:rsidR="002829DE" w:rsidRPr="00ED471D" w:rsidRDefault="002829DE" w:rsidP="002829DE">
      <w:pPr>
        <w:pStyle w:val="Lijstalinea"/>
        <w:numPr>
          <w:ilvl w:val="0"/>
          <w:numId w:val="7"/>
        </w:numPr>
      </w:pPr>
      <w:r w:rsidRPr="00ED471D">
        <w:t>One window where the different datasheets can be accessed via tabs.</w:t>
      </w:r>
    </w:p>
    <w:p w:rsidR="00F118D4" w:rsidRPr="00ED471D" w:rsidRDefault="00F118D4" w:rsidP="002829DE">
      <w:pPr>
        <w:pStyle w:val="Lijstalinea"/>
        <w:numPr>
          <w:ilvl w:val="0"/>
          <w:numId w:val="7"/>
        </w:numPr>
      </w:pPr>
      <w:r w:rsidRPr="00ED471D">
        <w:t>A window to add data to the database.</w:t>
      </w:r>
    </w:p>
    <w:p w:rsidR="002829DE" w:rsidRPr="00ED471D" w:rsidRDefault="002829DE" w:rsidP="002829DE">
      <w:pPr>
        <w:pStyle w:val="Lijstalinea"/>
        <w:numPr>
          <w:ilvl w:val="0"/>
          <w:numId w:val="7"/>
        </w:numPr>
      </w:pPr>
      <w:r w:rsidRPr="00ED471D">
        <w:t>Buttons to change data, remove and add data to the database.</w:t>
      </w:r>
    </w:p>
    <w:p w:rsidR="002829DE" w:rsidRPr="00ED471D" w:rsidRDefault="002829DE" w:rsidP="002829DE">
      <w:pPr>
        <w:pStyle w:val="Lijstalinea"/>
        <w:numPr>
          <w:ilvl w:val="0"/>
          <w:numId w:val="7"/>
        </w:numPr>
      </w:pPr>
      <w:r w:rsidRPr="00ED471D">
        <w:t>Different menu options including: print datasheet, help and refresh database.</w:t>
      </w:r>
    </w:p>
    <w:p w:rsidR="00FE3AD0" w:rsidRPr="00ED471D" w:rsidRDefault="002829DE" w:rsidP="00FE3AD0">
      <w:pPr>
        <w:pStyle w:val="Lijstalinea"/>
        <w:numPr>
          <w:ilvl w:val="0"/>
          <w:numId w:val="7"/>
        </w:numPr>
      </w:pPr>
      <w:r w:rsidRPr="00ED471D">
        <w:t>A button leading to the recent changes in the database.</w:t>
      </w:r>
    </w:p>
    <w:p w:rsidR="00FE3AD0" w:rsidRPr="00ED471D" w:rsidRDefault="00FE3AD0" w:rsidP="00FE3AD0">
      <w:pPr>
        <w:widowControl/>
        <w:suppressAutoHyphens w:val="0"/>
        <w:rPr>
          <w:rFonts w:ascii="Arial" w:hAnsi="Arial" w:cs="Arial"/>
          <w:b/>
          <w:bCs/>
          <w:sz w:val="32"/>
          <w:szCs w:val="32"/>
        </w:rPr>
      </w:pPr>
      <w:r w:rsidRPr="00ED471D">
        <w:br w:type="page"/>
      </w:r>
    </w:p>
    <w:p w:rsidR="00FE3AD0" w:rsidRPr="00ED471D" w:rsidRDefault="003F533B" w:rsidP="00FE3AD0">
      <w:pPr>
        <w:pStyle w:val="Kop1"/>
      </w:pPr>
      <w:bookmarkStart w:id="3" w:name="_Toc408923467"/>
      <w:r w:rsidRPr="00ED471D">
        <w:lastRenderedPageBreak/>
        <w:t>3.</w:t>
      </w:r>
      <w:r w:rsidRPr="00ED471D">
        <w:tab/>
        <w:t>Project</w:t>
      </w:r>
      <w:bookmarkEnd w:id="3"/>
      <w:r w:rsidRPr="00ED471D">
        <w:t xml:space="preserve"> activities</w:t>
      </w:r>
    </w:p>
    <w:p w:rsidR="00AA1A87" w:rsidRPr="00ED471D" w:rsidRDefault="00AA1A87">
      <w:pPr>
        <w:widowControl/>
        <w:suppressAutoHyphens w:val="0"/>
        <w:spacing w:after="160" w:line="259" w:lineRule="auto"/>
        <w:rPr>
          <w:b/>
          <w:bCs/>
        </w:rPr>
      </w:pPr>
      <w:bookmarkStart w:id="4" w:name="_Toc408923468"/>
      <w:r w:rsidRPr="00ED471D">
        <w:rPr>
          <w:b/>
          <w:bCs/>
        </w:rPr>
        <w:t>In this project we are going to conduct the following activities:</w:t>
      </w:r>
    </w:p>
    <w:p w:rsidR="00AA1A87" w:rsidRDefault="00AA1A87">
      <w:pPr>
        <w:widowControl/>
        <w:suppressAutoHyphens w:val="0"/>
        <w:spacing w:after="160" w:line="259" w:lineRule="auto"/>
        <w:rPr>
          <w:b/>
          <w:bCs/>
        </w:rPr>
      </w:pPr>
    </w:p>
    <w:p w:rsidR="00215895" w:rsidRDefault="00215895">
      <w:pPr>
        <w:widowControl/>
        <w:suppressAutoHyphens w:val="0"/>
        <w:spacing w:after="160" w:line="259" w:lineRule="auto"/>
        <w:rPr>
          <w:b/>
          <w:bCs/>
        </w:rPr>
      </w:pPr>
      <w:r>
        <w:rPr>
          <w:b/>
          <w:bCs/>
        </w:rPr>
        <w:t xml:space="preserve">Make a </w:t>
      </w:r>
      <w:proofErr w:type="spellStart"/>
      <w:r>
        <w:rPr>
          <w:b/>
          <w:bCs/>
        </w:rPr>
        <w:t>PvA</w:t>
      </w:r>
      <w:proofErr w:type="spellEnd"/>
      <w:r>
        <w:rPr>
          <w:b/>
          <w:bCs/>
        </w:rPr>
        <w:t>.</w:t>
      </w:r>
    </w:p>
    <w:p w:rsidR="009A06EE" w:rsidRDefault="009A06EE">
      <w:pPr>
        <w:widowControl/>
        <w:suppressAutoHyphens w:val="0"/>
        <w:spacing w:after="160" w:line="259" w:lineRule="auto"/>
        <w:rPr>
          <w:b/>
          <w:bCs/>
        </w:rPr>
      </w:pPr>
      <w:r>
        <w:rPr>
          <w:b/>
          <w:bCs/>
        </w:rPr>
        <w:t>Draw prototypes</w:t>
      </w:r>
    </w:p>
    <w:p w:rsidR="009A06EE" w:rsidRPr="00ED471D" w:rsidRDefault="009A06EE">
      <w:pPr>
        <w:widowControl/>
        <w:suppressAutoHyphens w:val="0"/>
        <w:spacing w:after="160" w:line="259" w:lineRule="auto"/>
        <w:rPr>
          <w:b/>
          <w:bCs/>
        </w:rPr>
      </w:pPr>
      <w:r>
        <w:rPr>
          <w:b/>
          <w:bCs/>
        </w:rPr>
        <w:t>Create an bill</w:t>
      </w:r>
    </w:p>
    <w:p w:rsidR="00AA1A87" w:rsidRPr="00ED471D" w:rsidRDefault="00AA1A87">
      <w:pPr>
        <w:widowControl/>
        <w:suppressAutoHyphens w:val="0"/>
        <w:spacing w:after="160" w:line="259" w:lineRule="auto"/>
        <w:rPr>
          <w:b/>
          <w:bCs/>
        </w:rPr>
      </w:pPr>
      <w:r w:rsidRPr="00ED471D">
        <w:rPr>
          <w:b/>
          <w:bCs/>
        </w:rPr>
        <w:t>Make a use-case diagram and templates.</w:t>
      </w:r>
    </w:p>
    <w:p w:rsidR="00AA1A87" w:rsidRPr="00ED471D" w:rsidRDefault="00AA1A87">
      <w:pPr>
        <w:widowControl/>
        <w:suppressAutoHyphens w:val="0"/>
        <w:spacing w:after="160" w:line="259" w:lineRule="auto"/>
        <w:rPr>
          <w:b/>
          <w:bCs/>
        </w:rPr>
      </w:pPr>
      <w:r w:rsidRPr="00ED471D">
        <w:rPr>
          <w:b/>
          <w:bCs/>
        </w:rPr>
        <w:t>Create an activity diagram.</w:t>
      </w:r>
    </w:p>
    <w:p w:rsidR="00AA1A87" w:rsidRPr="00ED471D" w:rsidRDefault="00AA1A87">
      <w:pPr>
        <w:widowControl/>
        <w:suppressAutoHyphens w:val="0"/>
        <w:spacing w:after="160" w:line="259" w:lineRule="auto"/>
        <w:rPr>
          <w:b/>
          <w:bCs/>
        </w:rPr>
      </w:pPr>
      <w:r w:rsidRPr="00ED471D">
        <w:rPr>
          <w:b/>
          <w:bCs/>
        </w:rPr>
        <w:t>Make various planning’s in the program MS-Project</w:t>
      </w:r>
    </w:p>
    <w:p w:rsidR="00AA1A87" w:rsidRPr="00ED471D" w:rsidRDefault="00AA1A87" w:rsidP="00AA1A87">
      <w:pPr>
        <w:pStyle w:val="Lijstalinea"/>
        <w:widowControl/>
        <w:numPr>
          <w:ilvl w:val="0"/>
          <w:numId w:val="8"/>
        </w:numPr>
        <w:suppressAutoHyphens w:val="0"/>
        <w:spacing w:after="160" w:line="259" w:lineRule="auto"/>
        <w:rPr>
          <w:b/>
          <w:bCs/>
        </w:rPr>
      </w:pPr>
      <w:r w:rsidRPr="00ED471D">
        <w:rPr>
          <w:b/>
          <w:bCs/>
        </w:rPr>
        <w:t>Global</w:t>
      </w:r>
    </w:p>
    <w:p w:rsidR="00AA1A87" w:rsidRPr="00ED471D" w:rsidRDefault="00AA1A87" w:rsidP="00AA1A87">
      <w:pPr>
        <w:pStyle w:val="Lijstalinea"/>
        <w:widowControl/>
        <w:numPr>
          <w:ilvl w:val="0"/>
          <w:numId w:val="8"/>
        </w:numPr>
        <w:suppressAutoHyphens w:val="0"/>
        <w:spacing w:after="160" w:line="259" w:lineRule="auto"/>
        <w:rPr>
          <w:b/>
          <w:bCs/>
        </w:rPr>
      </w:pPr>
      <w:r w:rsidRPr="00ED471D">
        <w:rPr>
          <w:b/>
          <w:bCs/>
        </w:rPr>
        <w:t>Detailed about functional design</w:t>
      </w:r>
    </w:p>
    <w:p w:rsidR="00AA1A87" w:rsidRPr="00ED471D" w:rsidRDefault="00AA1A87" w:rsidP="00AA1A87">
      <w:pPr>
        <w:pStyle w:val="Lijstalinea"/>
        <w:widowControl/>
        <w:numPr>
          <w:ilvl w:val="0"/>
          <w:numId w:val="8"/>
        </w:numPr>
        <w:suppressAutoHyphens w:val="0"/>
        <w:spacing w:after="160" w:line="259" w:lineRule="auto"/>
        <w:rPr>
          <w:b/>
          <w:bCs/>
        </w:rPr>
      </w:pPr>
      <w:r w:rsidRPr="00ED471D">
        <w:rPr>
          <w:b/>
          <w:bCs/>
        </w:rPr>
        <w:t>Detailed about technical design</w:t>
      </w:r>
    </w:p>
    <w:p w:rsidR="00AA1A87" w:rsidRPr="00ED471D" w:rsidRDefault="00AA1A87" w:rsidP="00AA1A87">
      <w:pPr>
        <w:widowControl/>
        <w:suppressAutoHyphens w:val="0"/>
        <w:spacing w:after="160" w:line="259" w:lineRule="auto"/>
        <w:rPr>
          <w:b/>
          <w:bCs/>
        </w:rPr>
      </w:pPr>
      <w:r w:rsidRPr="00ED471D">
        <w:rPr>
          <w:b/>
          <w:bCs/>
        </w:rPr>
        <w:t>Create a model dictionary.</w:t>
      </w:r>
    </w:p>
    <w:p w:rsidR="00AA1A87" w:rsidRPr="00ED471D" w:rsidRDefault="00AA1A87" w:rsidP="00AA1A87">
      <w:pPr>
        <w:widowControl/>
        <w:suppressAutoHyphens w:val="0"/>
        <w:spacing w:after="160" w:line="259" w:lineRule="auto"/>
        <w:rPr>
          <w:b/>
          <w:bCs/>
        </w:rPr>
      </w:pPr>
      <w:r w:rsidRPr="00ED471D">
        <w:rPr>
          <w:b/>
          <w:bCs/>
        </w:rPr>
        <w:t>Make a class diagram.</w:t>
      </w:r>
    </w:p>
    <w:p w:rsidR="00AA1A87" w:rsidRPr="00ED471D" w:rsidRDefault="00AA1A87" w:rsidP="00AA1A87">
      <w:pPr>
        <w:widowControl/>
        <w:suppressAutoHyphens w:val="0"/>
        <w:spacing w:after="160" w:line="259" w:lineRule="auto"/>
        <w:rPr>
          <w:b/>
          <w:bCs/>
        </w:rPr>
      </w:pPr>
      <w:r w:rsidRPr="00ED471D">
        <w:rPr>
          <w:b/>
          <w:bCs/>
        </w:rPr>
        <w:t>Design a data dictionary</w:t>
      </w:r>
    </w:p>
    <w:p w:rsidR="00AA1A87" w:rsidRPr="00ED471D" w:rsidRDefault="00AA1A87" w:rsidP="00AA1A87">
      <w:pPr>
        <w:widowControl/>
        <w:suppressAutoHyphens w:val="0"/>
        <w:spacing w:after="160" w:line="259" w:lineRule="auto"/>
        <w:rPr>
          <w:b/>
          <w:bCs/>
        </w:rPr>
      </w:pPr>
      <w:r w:rsidRPr="00ED471D">
        <w:rPr>
          <w:b/>
          <w:bCs/>
        </w:rPr>
        <w:t>Make sequence diagrams.</w:t>
      </w:r>
    </w:p>
    <w:p w:rsidR="00AA1A87" w:rsidRPr="00ED471D" w:rsidRDefault="00AA1A87" w:rsidP="00AA1A87">
      <w:pPr>
        <w:widowControl/>
        <w:suppressAutoHyphens w:val="0"/>
        <w:spacing w:after="160" w:line="259" w:lineRule="auto"/>
        <w:rPr>
          <w:b/>
          <w:bCs/>
        </w:rPr>
      </w:pPr>
      <w:r w:rsidRPr="00ED471D">
        <w:rPr>
          <w:b/>
          <w:bCs/>
        </w:rPr>
        <w:t>Make some overviews about the development area.</w:t>
      </w:r>
    </w:p>
    <w:p w:rsidR="00AA1A87" w:rsidRPr="00ED471D" w:rsidRDefault="00AA1A87" w:rsidP="00AA1A87">
      <w:pPr>
        <w:pStyle w:val="Lijstalinea"/>
        <w:widowControl/>
        <w:numPr>
          <w:ilvl w:val="0"/>
          <w:numId w:val="9"/>
        </w:numPr>
        <w:suppressAutoHyphens w:val="0"/>
        <w:spacing w:after="160" w:line="259" w:lineRule="auto"/>
        <w:rPr>
          <w:b/>
          <w:bCs/>
        </w:rPr>
      </w:pPr>
      <w:r w:rsidRPr="00ED471D">
        <w:rPr>
          <w:b/>
          <w:bCs/>
        </w:rPr>
        <w:t>Tasks</w:t>
      </w:r>
    </w:p>
    <w:p w:rsidR="00AA1A87" w:rsidRDefault="00AA1A87" w:rsidP="00AA1A87">
      <w:pPr>
        <w:pStyle w:val="Lijstalinea"/>
        <w:widowControl/>
        <w:numPr>
          <w:ilvl w:val="0"/>
          <w:numId w:val="9"/>
        </w:numPr>
        <w:suppressAutoHyphens w:val="0"/>
        <w:spacing w:after="160" w:line="259" w:lineRule="auto"/>
        <w:rPr>
          <w:b/>
          <w:bCs/>
        </w:rPr>
      </w:pPr>
      <w:r w:rsidRPr="00ED471D">
        <w:rPr>
          <w:b/>
          <w:bCs/>
        </w:rPr>
        <w:t>Hard- and software</w:t>
      </w:r>
    </w:p>
    <w:p w:rsidR="009A06EE" w:rsidRPr="009A06EE" w:rsidRDefault="006B282F" w:rsidP="009A06EE">
      <w:pPr>
        <w:widowControl/>
        <w:suppressAutoHyphens w:val="0"/>
        <w:spacing w:after="160" w:line="259" w:lineRule="auto"/>
        <w:rPr>
          <w:b/>
          <w:bCs/>
        </w:rPr>
      </w:pPr>
      <w:r>
        <w:rPr>
          <w:b/>
          <w:bCs/>
        </w:rPr>
        <w:t>Code the application.</w:t>
      </w:r>
    </w:p>
    <w:p w:rsidR="00D45CC9" w:rsidRPr="00ED471D" w:rsidRDefault="00D45CC9" w:rsidP="00AA1A87">
      <w:pPr>
        <w:widowControl/>
        <w:suppressAutoHyphens w:val="0"/>
        <w:spacing w:after="160" w:line="259" w:lineRule="auto"/>
        <w:rPr>
          <w:b/>
          <w:bCs/>
        </w:rPr>
      </w:pPr>
      <w:r w:rsidRPr="00ED471D">
        <w:rPr>
          <w:b/>
          <w:bCs/>
        </w:rPr>
        <w:t>Make and perform various tests:</w:t>
      </w:r>
    </w:p>
    <w:p w:rsidR="00D45CC9" w:rsidRPr="00ED471D" w:rsidRDefault="00D45CC9" w:rsidP="00D45CC9">
      <w:pPr>
        <w:pStyle w:val="Lijstalinea"/>
        <w:widowControl/>
        <w:numPr>
          <w:ilvl w:val="0"/>
          <w:numId w:val="10"/>
        </w:numPr>
        <w:suppressAutoHyphens w:val="0"/>
        <w:spacing w:after="160" w:line="259" w:lineRule="auto"/>
        <w:rPr>
          <w:b/>
          <w:bCs/>
        </w:rPr>
      </w:pPr>
      <w:r w:rsidRPr="00ED471D">
        <w:rPr>
          <w:b/>
          <w:bCs/>
        </w:rPr>
        <w:t>Functional</w:t>
      </w:r>
    </w:p>
    <w:p w:rsidR="006B282F" w:rsidRDefault="00D45CC9" w:rsidP="00D45CC9">
      <w:pPr>
        <w:pStyle w:val="Lijstalinea"/>
        <w:widowControl/>
        <w:numPr>
          <w:ilvl w:val="0"/>
          <w:numId w:val="10"/>
        </w:numPr>
        <w:suppressAutoHyphens w:val="0"/>
        <w:spacing w:after="160" w:line="259" w:lineRule="auto"/>
        <w:rPr>
          <w:b/>
          <w:bCs/>
        </w:rPr>
      </w:pPr>
      <w:r w:rsidRPr="00ED471D">
        <w:rPr>
          <w:b/>
          <w:bCs/>
        </w:rPr>
        <w:t>Technical</w:t>
      </w:r>
    </w:p>
    <w:p w:rsidR="00AA1A87" w:rsidRPr="006B282F" w:rsidRDefault="006B282F" w:rsidP="006B282F">
      <w:pPr>
        <w:widowControl/>
        <w:suppressAutoHyphens w:val="0"/>
        <w:spacing w:after="160" w:line="259" w:lineRule="auto"/>
        <w:rPr>
          <w:b/>
          <w:bCs/>
        </w:rPr>
      </w:pPr>
      <w:r>
        <w:rPr>
          <w:b/>
          <w:bCs/>
        </w:rPr>
        <w:t>Deliver the products</w:t>
      </w:r>
      <w:r w:rsidR="00AA1A87" w:rsidRPr="006B282F">
        <w:rPr>
          <w:b/>
          <w:bCs/>
        </w:rPr>
        <w:br w:type="page"/>
      </w:r>
    </w:p>
    <w:p w:rsidR="004A09BF" w:rsidRPr="00ED471D" w:rsidRDefault="004A09BF">
      <w:pPr>
        <w:widowControl/>
        <w:suppressAutoHyphens w:val="0"/>
        <w:spacing w:after="160" w:line="259" w:lineRule="auto"/>
      </w:pPr>
    </w:p>
    <w:p w:rsidR="004A09BF" w:rsidRPr="00ED471D" w:rsidRDefault="004A09BF" w:rsidP="004A09BF"/>
    <w:p w:rsidR="00FE3AD0" w:rsidRPr="00ED471D" w:rsidRDefault="00FE3AD0" w:rsidP="00BD6255">
      <w:pPr>
        <w:pStyle w:val="Kop1"/>
      </w:pPr>
      <w:r w:rsidRPr="00ED471D">
        <w:t>4.</w:t>
      </w:r>
      <w:r w:rsidRPr="00ED471D">
        <w:tab/>
      </w:r>
      <w:bookmarkEnd w:id="4"/>
      <w:r w:rsidR="00BD6255" w:rsidRPr="00BD6255">
        <w:t>Project Boundaries</w:t>
      </w:r>
    </w:p>
    <w:p w:rsidR="00FE3AD0" w:rsidRPr="00ED471D" w:rsidRDefault="00FE3AD0" w:rsidP="00FE3AD0"/>
    <w:p w:rsidR="00FE3AD0" w:rsidRPr="00ED471D" w:rsidRDefault="00323A9D" w:rsidP="006A4DE7">
      <w:r w:rsidRPr="00ED471D">
        <w:t>The project started on 6 September 2015, and runs till 6 November 2015. The assignment is to make an data storage application that combines the different data storage already in use by the departments. This application</w:t>
      </w:r>
      <w:r w:rsidR="00126B41">
        <w:t xml:space="preserve"> data</w:t>
      </w:r>
      <w:r w:rsidRPr="00ED471D">
        <w:t xml:space="preserve"> has to work with the applications in use now</w:t>
      </w:r>
      <w:r w:rsidR="00126B41">
        <w:t xml:space="preserve"> (</w:t>
      </w:r>
      <w:proofErr w:type="spellStart"/>
      <w:r w:rsidR="00126B41">
        <w:t>excat</w:t>
      </w:r>
      <w:proofErr w:type="spellEnd"/>
      <w:r w:rsidR="00126B41">
        <w:t>, excel and word)</w:t>
      </w:r>
      <w:r w:rsidRPr="00ED471D">
        <w:t>. Not all departments are allowed in every database and not all options are allowed to be performed by different departments. There is also a need for different login accounts per department (1 per department). There is also a ne</w:t>
      </w:r>
      <w:r w:rsidR="00BD6255">
        <w:t>ed for different sort options</w:t>
      </w:r>
      <w:r w:rsidRPr="00ED471D">
        <w:t xml:space="preserve"> a way to see appointments in a calendar.</w:t>
      </w:r>
      <w:r w:rsidR="00126B41">
        <w:t xml:space="preserve"> </w:t>
      </w:r>
      <w:r w:rsidR="00FE08F6">
        <w:t xml:space="preserve">The payment of project is controlled via a limit which when </w:t>
      </w:r>
      <w:r w:rsidR="00FE08F6" w:rsidRPr="00FE08F6">
        <w:t>exceeded</w:t>
      </w:r>
      <w:r w:rsidR="00FE08F6">
        <w:t xml:space="preserve"> will stop the maintenance contract automatically. The amount of projects a client can have </w:t>
      </w:r>
      <w:r w:rsidR="00FE08F6" w:rsidRPr="00792500">
        <w:rPr>
          <w:b/>
        </w:rPr>
        <w:t>open</w:t>
      </w:r>
      <w:r w:rsidR="00FE08F6">
        <w:t xml:space="preserve"> at a time is 1 there is however no limit to the total amount of projects you can have.</w:t>
      </w:r>
    </w:p>
    <w:p w:rsidR="00FE3AD0" w:rsidRPr="00ED471D" w:rsidRDefault="00FE3AD0" w:rsidP="00FE3AD0"/>
    <w:p w:rsidR="00FE3AD0" w:rsidRPr="00ED471D" w:rsidRDefault="00FE3AD0" w:rsidP="00FE3AD0">
      <w:pPr>
        <w:widowControl/>
        <w:suppressAutoHyphens w:val="0"/>
        <w:rPr>
          <w:rFonts w:ascii="Arial" w:hAnsi="Arial" w:cs="Arial"/>
          <w:b/>
          <w:bCs/>
          <w:sz w:val="32"/>
          <w:szCs w:val="32"/>
        </w:rPr>
      </w:pPr>
      <w:r w:rsidRPr="00ED471D">
        <w:br w:type="page"/>
      </w:r>
    </w:p>
    <w:p w:rsidR="00FE3AD0" w:rsidRPr="00ED471D" w:rsidRDefault="00323A9D" w:rsidP="00FE3AD0">
      <w:pPr>
        <w:pStyle w:val="Kop1"/>
      </w:pPr>
      <w:bookmarkStart w:id="5" w:name="_Toc408923469"/>
      <w:r w:rsidRPr="00ED471D">
        <w:lastRenderedPageBreak/>
        <w:t>5.</w:t>
      </w:r>
      <w:r w:rsidRPr="00ED471D">
        <w:tab/>
        <w:t>The</w:t>
      </w:r>
      <w:r w:rsidR="00FE3AD0" w:rsidRPr="00ED471D">
        <w:t xml:space="preserve"> </w:t>
      </w:r>
      <w:bookmarkEnd w:id="5"/>
      <w:r w:rsidRPr="00ED471D">
        <w:t>Products</w:t>
      </w:r>
    </w:p>
    <w:p w:rsidR="00FE3AD0" w:rsidRPr="00ED471D" w:rsidRDefault="009D7EAD" w:rsidP="00FE3AD0">
      <w:pPr>
        <w:rPr>
          <w:rFonts w:cs="Times New Roman"/>
        </w:rPr>
      </w:pPr>
      <w:r w:rsidRPr="00ED471D">
        <w:rPr>
          <w:rFonts w:cs="Times New Roman"/>
        </w:rPr>
        <w:t>The next products will be delivered</w:t>
      </w:r>
      <w:r w:rsidR="00FE3AD0" w:rsidRPr="00ED471D">
        <w:rPr>
          <w:rFonts w:cs="Times New Roman"/>
        </w:rPr>
        <w:t>:</w:t>
      </w:r>
    </w:p>
    <w:p w:rsidR="009D7EAD" w:rsidRDefault="009D7EAD" w:rsidP="009D7EAD">
      <w:pPr>
        <w:pStyle w:val="Lijstalinea"/>
        <w:numPr>
          <w:ilvl w:val="0"/>
          <w:numId w:val="11"/>
        </w:numPr>
        <w:rPr>
          <w:rFonts w:cs="Times New Roman"/>
        </w:rPr>
      </w:pPr>
      <w:r w:rsidRPr="00ED471D">
        <w:rPr>
          <w:rFonts w:cs="Times New Roman"/>
        </w:rPr>
        <w:t>Prototypes of the application</w:t>
      </w:r>
    </w:p>
    <w:p w:rsidR="00215895" w:rsidRPr="00ED471D" w:rsidRDefault="00215895" w:rsidP="009D7EAD">
      <w:pPr>
        <w:pStyle w:val="Lijstalinea"/>
        <w:numPr>
          <w:ilvl w:val="0"/>
          <w:numId w:val="11"/>
        </w:numPr>
        <w:rPr>
          <w:rFonts w:cs="Times New Roman"/>
        </w:rPr>
      </w:pPr>
      <w:proofErr w:type="spellStart"/>
      <w:r>
        <w:rPr>
          <w:rFonts w:cs="Times New Roman"/>
        </w:rPr>
        <w:t>PvA</w:t>
      </w:r>
      <w:proofErr w:type="spellEnd"/>
    </w:p>
    <w:p w:rsidR="00FE3AD0" w:rsidRPr="00ED471D" w:rsidRDefault="00323A9D" w:rsidP="00FE3AD0">
      <w:pPr>
        <w:pStyle w:val="Lijstalinea1"/>
        <w:numPr>
          <w:ilvl w:val="0"/>
          <w:numId w:val="4"/>
        </w:numPr>
        <w:rPr>
          <w:rFonts w:cs="Times New Roman"/>
        </w:rPr>
      </w:pPr>
      <w:r w:rsidRPr="00ED471D">
        <w:rPr>
          <w:rFonts w:cs="Times New Roman"/>
        </w:rPr>
        <w:t>the</w:t>
      </w:r>
      <w:r w:rsidR="00FE3AD0" w:rsidRPr="00ED471D">
        <w:rPr>
          <w:rFonts w:cs="Times New Roman"/>
        </w:rPr>
        <w:t xml:space="preserve"> </w:t>
      </w:r>
      <w:r w:rsidR="009D7EAD" w:rsidRPr="00ED471D">
        <w:rPr>
          <w:rFonts w:cs="Times New Roman"/>
        </w:rPr>
        <w:t>application</w:t>
      </w:r>
    </w:p>
    <w:p w:rsidR="00FE3AD0" w:rsidRPr="00ED471D" w:rsidRDefault="00FE3AD0" w:rsidP="00FE3AD0">
      <w:pPr>
        <w:pStyle w:val="Lijstalinea1"/>
        <w:numPr>
          <w:ilvl w:val="1"/>
          <w:numId w:val="4"/>
        </w:numPr>
        <w:rPr>
          <w:rFonts w:cs="Times New Roman"/>
        </w:rPr>
      </w:pPr>
      <w:r w:rsidRPr="00ED471D">
        <w:rPr>
          <w:rFonts w:cs="Times New Roman"/>
        </w:rPr>
        <w:t xml:space="preserve">Windows Form </w:t>
      </w:r>
      <w:r w:rsidR="009D7EAD" w:rsidRPr="00ED471D">
        <w:rPr>
          <w:rFonts w:cs="Times New Roman"/>
        </w:rPr>
        <w:t>application</w:t>
      </w:r>
      <w:r w:rsidRPr="00ED471D">
        <w:rPr>
          <w:rFonts w:cs="Times New Roman"/>
        </w:rPr>
        <w:t xml:space="preserve"> </w:t>
      </w:r>
      <w:r w:rsidR="00995342" w:rsidRPr="00ED471D">
        <w:rPr>
          <w:rFonts w:cs="Times New Roman"/>
        </w:rPr>
        <w:t>design</w:t>
      </w:r>
    </w:p>
    <w:p w:rsidR="009D7EAD" w:rsidRPr="00ED471D" w:rsidRDefault="009D7EAD" w:rsidP="009D7EAD">
      <w:pPr>
        <w:pStyle w:val="Lijstalinea1"/>
        <w:numPr>
          <w:ilvl w:val="1"/>
          <w:numId w:val="4"/>
        </w:numPr>
        <w:rPr>
          <w:rFonts w:cs="Times New Roman"/>
        </w:rPr>
      </w:pPr>
      <w:r w:rsidRPr="00ED471D">
        <w:rPr>
          <w:rFonts w:cs="Times New Roman"/>
        </w:rPr>
        <w:t>5 different database that work with the program (users, clients, bills, projects, appointments)</w:t>
      </w:r>
    </w:p>
    <w:p w:rsidR="00995342" w:rsidRPr="00ED471D" w:rsidRDefault="009D7EAD" w:rsidP="009D7EAD">
      <w:pPr>
        <w:pStyle w:val="Lijstalinea1"/>
        <w:numPr>
          <w:ilvl w:val="1"/>
          <w:numId w:val="4"/>
        </w:numPr>
        <w:rPr>
          <w:rFonts w:cs="Times New Roman"/>
        </w:rPr>
      </w:pPr>
      <w:r w:rsidRPr="00ED471D">
        <w:rPr>
          <w:rFonts w:cs="Times New Roman"/>
        </w:rPr>
        <w:t>Working login system</w:t>
      </w:r>
    </w:p>
    <w:p w:rsidR="00FE3AD0" w:rsidRPr="00ED471D" w:rsidRDefault="009D7EAD" w:rsidP="00FE3AD0">
      <w:pPr>
        <w:pStyle w:val="Lijstalinea1"/>
        <w:numPr>
          <w:ilvl w:val="0"/>
          <w:numId w:val="4"/>
        </w:numPr>
        <w:rPr>
          <w:rFonts w:cs="Times New Roman"/>
        </w:rPr>
      </w:pPr>
      <w:r w:rsidRPr="00ED471D">
        <w:rPr>
          <w:rFonts w:cs="Times New Roman"/>
        </w:rPr>
        <w:t xml:space="preserve">Class </w:t>
      </w:r>
      <w:r w:rsidR="00995342" w:rsidRPr="00ED471D">
        <w:rPr>
          <w:rFonts w:cs="Times New Roman"/>
        </w:rPr>
        <w:t>diagram</w:t>
      </w:r>
    </w:p>
    <w:p w:rsidR="00995342" w:rsidRPr="00ED471D" w:rsidRDefault="009D7EAD" w:rsidP="00FE3AD0">
      <w:pPr>
        <w:pStyle w:val="Lijstalinea1"/>
        <w:numPr>
          <w:ilvl w:val="0"/>
          <w:numId w:val="4"/>
        </w:numPr>
        <w:rPr>
          <w:rFonts w:cs="Times New Roman"/>
        </w:rPr>
      </w:pPr>
      <w:r w:rsidRPr="00ED471D">
        <w:rPr>
          <w:rFonts w:cs="Times New Roman"/>
        </w:rPr>
        <w:t>Logbooks</w:t>
      </w:r>
    </w:p>
    <w:p w:rsidR="009D7EAD" w:rsidRPr="00ED471D" w:rsidRDefault="003D4738" w:rsidP="00FE3AD0">
      <w:pPr>
        <w:pStyle w:val="Lijstalinea1"/>
        <w:numPr>
          <w:ilvl w:val="0"/>
          <w:numId w:val="4"/>
        </w:numPr>
        <w:rPr>
          <w:rFonts w:cs="Times New Roman"/>
        </w:rPr>
      </w:pPr>
      <w:r>
        <w:rPr>
          <w:rFonts w:cs="Times New Roman"/>
        </w:rPr>
        <w:t>U</w:t>
      </w:r>
      <w:r w:rsidR="009D7EAD" w:rsidRPr="00ED471D">
        <w:rPr>
          <w:rFonts w:cs="Times New Roman"/>
        </w:rPr>
        <w:t>ser guide</w:t>
      </w:r>
    </w:p>
    <w:p w:rsidR="00FE3AD0" w:rsidRPr="00ED471D" w:rsidRDefault="009D7EAD" w:rsidP="009D7EAD">
      <w:pPr>
        <w:pStyle w:val="Lijstalinea1"/>
        <w:numPr>
          <w:ilvl w:val="0"/>
          <w:numId w:val="4"/>
        </w:numPr>
        <w:rPr>
          <w:rFonts w:cs="Times New Roman"/>
        </w:rPr>
      </w:pPr>
      <w:r w:rsidRPr="00ED471D">
        <w:rPr>
          <w:rFonts w:cs="Times New Roman"/>
        </w:rPr>
        <w:t>Project rapport</w:t>
      </w:r>
    </w:p>
    <w:p w:rsidR="00FE3AD0" w:rsidRPr="00ED471D" w:rsidRDefault="00FE3AD0" w:rsidP="00FE3AD0">
      <w:pPr>
        <w:widowControl/>
        <w:suppressAutoHyphens w:val="0"/>
        <w:sectPr w:rsidR="00FE3AD0" w:rsidRPr="00ED471D" w:rsidSect="0038611B">
          <w:footerReference w:type="default" r:id="rId9"/>
          <w:pgSz w:w="11906" w:h="16838"/>
          <w:pgMar w:top="1134" w:right="1134" w:bottom="1134" w:left="1134" w:header="720" w:footer="720" w:gutter="0"/>
          <w:pgNumType w:start="0"/>
          <w:cols w:space="708"/>
          <w:titlePg/>
          <w:docGrid w:linePitch="326"/>
        </w:sectPr>
      </w:pPr>
    </w:p>
    <w:p w:rsidR="00FE3AD0" w:rsidRPr="00ED471D" w:rsidRDefault="00FE3AD0" w:rsidP="00215895">
      <w:pPr>
        <w:pStyle w:val="Kop1"/>
        <w:pageBreakBefore/>
      </w:pPr>
      <w:bookmarkStart w:id="6" w:name="_Toc408923470"/>
      <w:r w:rsidRPr="00ED471D">
        <w:lastRenderedPageBreak/>
        <w:t>6.</w:t>
      </w:r>
      <w:r w:rsidRPr="00ED471D">
        <w:tab/>
      </w:r>
      <w:bookmarkEnd w:id="6"/>
      <w:r w:rsidR="0097432E">
        <w:t>Q</w:t>
      </w:r>
      <w:r w:rsidR="00215895" w:rsidRPr="00215895">
        <w:t>uality</w:t>
      </w:r>
    </w:p>
    <w:p w:rsidR="00FE3AD0" w:rsidRPr="00ED471D" w:rsidRDefault="00FE3AD0" w:rsidP="00FE3AD0"/>
    <w:p w:rsidR="00FE3AD0" w:rsidRPr="00ED471D" w:rsidRDefault="00EC08C9" w:rsidP="00FE3AD0">
      <w:r w:rsidRPr="00ED471D">
        <w:t>The application must comply with the requirements of Section 2.</w:t>
      </w:r>
    </w:p>
    <w:p w:rsidR="00FE3AD0" w:rsidRPr="00ED471D" w:rsidRDefault="009D7EAD" w:rsidP="00FE3AD0">
      <w:r w:rsidRPr="00ED471D">
        <w:t>The application will be made with C# code and programmed with the help of visual studio 2013 it also has to work for windows computers</w:t>
      </w:r>
    </w:p>
    <w:p w:rsidR="00FE3AD0" w:rsidRPr="00ED471D" w:rsidRDefault="009D7EAD" w:rsidP="00EC08C9">
      <w:r w:rsidRPr="00ED471D">
        <w:t>Every class and method will have a little description about what this code does. This makes it clearer for other people what the code is about and</w:t>
      </w:r>
      <w:r w:rsidR="00EC08C9" w:rsidRPr="00ED471D">
        <w:t xml:space="preserve"> there are less questions about what it does so the work flow is better. After a day of work the most recent changes to code and documents will be uploaded to </w:t>
      </w:r>
      <w:proofErr w:type="spellStart"/>
      <w:r w:rsidR="00EC08C9" w:rsidRPr="00ED471D">
        <w:t>dropbox</w:t>
      </w:r>
      <w:proofErr w:type="spellEnd"/>
      <w:r w:rsidR="00EC08C9" w:rsidRPr="00ED471D">
        <w:t xml:space="preserve"> the code will also be saved with the help of visual studio team explorer.</w:t>
      </w:r>
      <w:r w:rsidR="00215895">
        <w:t xml:space="preserve"> With this we hope to keep the quality of the product high.</w:t>
      </w:r>
      <w:r w:rsidR="0097432E">
        <w:t xml:space="preserve"> The various reports we will deliver you can be checked by various sources and if not made correctly you can message us. We will deliver various reports and different versions as we make them up to the </w:t>
      </w:r>
      <w:r w:rsidR="0097432E" w:rsidRPr="0097432E">
        <w:t>working standard</w:t>
      </w:r>
      <w:r w:rsidR="0097432E">
        <w:t>. After all these quality controls you can still ask an outside party about the quality of our products so they can assure u.</w:t>
      </w:r>
    </w:p>
    <w:p w:rsidR="00FE3AD0" w:rsidRPr="00ED471D" w:rsidRDefault="00FE3AD0" w:rsidP="00FE3AD0">
      <w:pPr>
        <w:widowControl/>
        <w:suppressAutoHyphens w:val="0"/>
        <w:rPr>
          <w:rFonts w:ascii="Arial" w:hAnsi="Arial" w:cs="Arial"/>
          <w:b/>
          <w:bCs/>
          <w:sz w:val="32"/>
          <w:szCs w:val="32"/>
        </w:rPr>
      </w:pPr>
      <w:r w:rsidRPr="00ED471D">
        <w:br w:type="page"/>
      </w:r>
    </w:p>
    <w:p w:rsidR="00FE3AD0" w:rsidRPr="00ED471D" w:rsidRDefault="00FE3AD0" w:rsidP="00FE3AD0">
      <w:pPr>
        <w:pStyle w:val="Kop1"/>
      </w:pPr>
      <w:bookmarkStart w:id="7" w:name="_Toc408923471"/>
      <w:r w:rsidRPr="00ED471D">
        <w:lastRenderedPageBreak/>
        <w:t>7.</w:t>
      </w:r>
      <w:r w:rsidRPr="00ED471D">
        <w:tab/>
      </w:r>
      <w:bookmarkEnd w:id="7"/>
      <w:r w:rsidR="00EC08C9" w:rsidRPr="00ED471D">
        <w:t>The project organisation</w:t>
      </w:r>
    </w:p>
    <w:p w:rsidR="00EC08C9" w:rsidRPr="00ED471D" w:rsidRDefault="00EC08C9" w:rsidP="00EC08C9"/>
    <w:p w:rsidR="00FE3AD0" w:rsidRDefault="00EC08C9" w:rsidP="00EC08C9">
      <w:r w:rsidRPr="00ED471D">
        <w:t>It was decided that there is no difference in ranking between the project members, because with three people you can keep relatively easy overview. So everyone is jointly responsible for the overview of the project, and monitor broadly without losing sight of the details. Warnings are mutually to one another.</w:t>
      </w:r>
    </w:p>
    <w:p w:rsidR="000E6833" w:rsidRDefault="000E6833" w:rsidP="00EC08C9"/>
    <w:p w:rsidR="000E6833" w:rsidRDefault="000E6833" w:rsidP="00EC08C9">
      <w:r>
        <w:t>We have two different</w:t>
      </w:r>
      <w:r w:rsidR="00D9006F">
        <w:t xml:space="preserve"> special</w:t>
      </w:r>
      <w:r>
        <w:t xml:space="preserve"> functions project leader</w:t>
      </w:r>
      <w:r w:rsidR="00D9006F">
        <w:t xml:space="preserve"> (Kelvin Snepvangers)</w:t>
      </w:r>
      <w:r>
        <w:t xml:space="preserve"> and a </w:t>
      </w:r>
      <w:r w:rsidRPr="000E6833">
        <w:t>secretary</w:t>
      </w:r>
      <w:r w:rsidR="00D9006F">
        <w:t xml:space="preserve"> (Joey </w:t>
      </w:r>
      <w:proofErr w:type="spellStart"/>
      <w:r w:rsidR="00D9006F">
        <w:t>Kieboom</w:t>
      </w:r>
      <w:proofErr w:type="spellEnd"/>
      <w:r w:rsidR="00D9006F">
        <w:t>).</w:t>
      </w:r>
    </w:p>
    <w:p w:rsidR="00D9006F" w:rsidRDefault="00D9006F" w:rsidP="00EC08C9"/>
    <w:p w:rsidR="00D9006F" w:rsidRDefault="00D9006F" w:rsidP="00EC08C9">
      <w:r>
        <w:t>Our group:</w:t>
      </w:r>
    </w:p>
    <w:p w:rsidR="00D9006F" w:rsidRDefault="00D9006F" w:rsidP="00EC08C9"/>
    <w:p w:rsidR="00D9006F" w:rsidRDefault="00D9006F" w:rsidP="00EC08C9">
      <w:r>
        <w:t>Kelvin Snepvangers</w:t>
      </w:r>
    </w:p>
    <w:p w:rsidR="00D9006F" w:rsidRDefault="00D9006F" w:rsidP="00EC08C9">
      <w:r>
        <w:t xml:space="preserve">Address: </w:t>
      </w:r>
      <w:proofErr w:type="spellStart"/>
      <w:r>
        <w:t>Brandseweg</w:t>
      </w:r>
      <w:proofErr w:type="spellEnd"/>
      <w:r>
        <w:t xml:space="preserve"> 58</w:t>
      </w:r>
    </w:p>
    <w:p w:rsidR="00D9006F" w:rsidRDefault="00D9006F" w:rsidP="00EC08C9">
      <w:r>
        <w:t>Mobile: 06 25332651</w:t>
      </w:r>
    </w:p>
    <w:p w:rsidR="00D9006F" w:rsidRDefault="00D9006F" w:rsidP="00EC08C9">
      <w:r>
        <w:t xml:space="preserve">E-mail: </w:t>
      </w:r>
      <w:hyperlink r:id="rId10" w:history="1">
        <w:r w:rsidRPr="000075BA">
          <w:rPr>
            <w:rStyle w:val="Hyperlink"/>
          </w:rPr>
          <w:t>kelvinsnepvangers@gmail.com</w:t>
        </w:r>
      </w:hyperlink>
    </w:p>
    <w:p w:rsidR="00D9006F" w:rsidRDefault="00D9006F" w:rsidP="00EC08C9"/>
    <w:p w:rsidR="00D9006F" w:rsidRDefault="00D9006F" w:rsidP="00EC08C9">
      <w:r>
        <w:t xml:space="preserve">Joey </w:t>
      </w:r>
      <w:proofErr w:type="spellStart"/>
      <w:r>
        <w:t>Kieboom</w:t>
      </w:r>
      <w:proofErr w:type="spellEnd"/>
    </w:p>
    <w:p w:rsidR="00D9006F" w:rsidRDefault="00D9006F" w:rsidP="00EC08C9">
      <w:r>
        <w:t>Address:</w:t>
      </w:r>
      <w:r w:rsidR="003D4738">
        <w:t xml:space="preserve"> </w:t>
      </w:r>
      <w:proofErr w:type="spellStart"/>
      <w:r w:rsidR="003D4738">
        <w:t>Iepenberg</w:t>
      </w:r>
      <w:proofErr w:type="spellEnd"/>
      <w:r w:rsidR="003D4738">
        <w:t xml:space="preserve"> 43</w:t>
      </w:r>
    </w:p>
    <w:p w:rsidR="00D9006F" w:rsidRDefault="00D9006F" w:rsidP="00EC08C9">
      <w:r>
        <w:t>Mobile</w:t>
      </w:r>
      <w:r w:rsidR="00EA54BC">
        <w:t>:</w:t>
      </w:r>
      <w:r w:rsidR="00EA54BC" w:rsidRPr="00EA54BC">
        <w:t xml:space="preserve"> </w:t>
      </w:r>
      <w:r w:rsidR="00EA54BC">
        <w:t>06 292484</w:t>
      </w:r>
      <w:r w:rsidR="00EA54BC" w:rsidRPr="00EA54BC">
        <w:t>10</w:t>
      </w:r>
    </w:p>
    <w:p w:rsidR="00EA54BC" w:rsidRDefault="00EA54BC" w:rsidP="00EC08C9">
      <w:r>
        <w:t>E-mail:</w:t>
      </w:r>
      <w:r w:rsidRPr="00EA54BC">
        <w:t xml:space="preserve"> </w:t>
      </w:r>
      <w:hyperlink r:id="rId11" w:history="1">
        <w:r w:rsidRPr="000075BA">
          <w:rPr>
            <w:rStyle w:val="Hyperlink"/>
          </w:rPr>
          <w:t>joey.kieboom@home.nl</w:t>
        </w:r>
      </w:hyperlink>
    </w:p>
    <w:p w:rsidR="00EA54BC" w:rsidRDefault="00EA54BC" w:rsidP="00EC08C9"/>
    <w:p w:rsidR="00D9006F" w:rsidRPr="00ED471D" w:rsidRDefault="00D9006F" w:rsidP="00EC08C9">
      <w:r>
        <w:t xml:space="preserve">Jordi </w:t>
      </w:r>
      <w:proofErr w:type="spellStart"/>
      <w:r>
        <w:t>Bastiaansen</w:t>
      </w:r>
      <w:proofErr w:type="spellEnd"/>
    </w:p>
    <w:p w:rsidR="00EA54BC" w:rsidRDefault="00D9006F" w:rsidP="00D9006F">
      <w:r>
        <w:t>Add</w:t>
      </w:r>
      <w:r w:rsidR="00EA54BC">
        <w:t>ress:</w:t>
      </w:r>
      <w:r w:rsidR="003D4738">
        <w:t xml:space="preserve"> </w:t>
      </w:r>
      <w:proofErr w:type="spellStart"/>
      <w:r w:rsidR="003D4738">
        <w:t>Meers</w:t>
      </w:r>
      <w:proofErr w:type="spellEnd"/>
      <w:r w:rsidR="003D4738">
        <w:t xml:space="preserve"> 16</w:t>
      </w:r>
    </w:p>
    <w:p w:rsidR="00D9006F" w:rsidRDefault="00D9006F" w:rsidP="00D9006F">
      <w:r>
        <w:t>Mobile: 06 21594981</w:t>
      </w:r>
    </w:p>
    <w:p w:rsidR="00D9006F" w:rsidRDefault="00D9006F" w:rsidP="00D9006F">
      <w:r>
        <w:t xml:space="preserve">E-mail: </w:t>
      </w:r>
      <w:hyperlink r:id="rId12" w:history="1">
        <w:r w:rsidRPr="000075BA">
          <w:rPr>
            <w:rStyle w:val="Hyperlink"/>
          </w:rPr>
          <w:t>jordi.bastiaansen@gmail.com</w:t>
        </w:r>
      </w:hyperlink>
    </w:p>
    <w:p w:rsidR="00EA54BC" w:rsidRDefault="00EA54BC" w:rsidP="00FE3AD0">
      <w:pPr>
        <w:widowControl/>
        <w:suppressAutoHyphens w:val="0"/>
        <w:spacing w:after="160" w:line="259" w:lineRule="auto"/>
        <w:rPr>
          <w:b/>
          <w:bCs/>
          <w:color w:val="000000"/>
          <w:sz w:val="32"/>
          <w:szCs w:val="32"/>
        </w:rPr>
      </w:pPr>
    </w:p>
    <w:p w:rsidR="00EA54BC" w:rsidRDefault="00EA54BC" w:rsidP="00EA54BC">
      <w:r>
        <w:t>We are available through the week (Mo-Fr) from 8:40 till 12:40 excluding Thursday when we start on 9:20.</w:t>
      </w:r>
    </w:p>
    <w:p w:rsidR="00EA54BC" w:rsidRDefault="00EA54BC" w:rsidP="00EA54BC"/>
    <w:p w:rsidR="00FE08F6" w:rsidRDefault="00EA54BC" w:rsidP="00EA54BC">
      <w:r>
        <w:t>The communication with the project client</w:t>
      </w:r>
      <w:r w:rsidR="00FE08F6">
        <w:t xml:space="preserve"> (M. van </w:t>
      </w:r>
      <w:proofErr w:type="spellStart"/>
      <w:r w:rsidR="00FE08F6">
        <w:t>Bueren</w:t>
      </w:r>
      <w:proofErr w:type="spellEnd"/>
      <w:r w:rsidR="00FE08F6">
        <w:t>)</w:t>
      </w:r>
      <w:r w:rsidR="009E6AAD">
        <w:t xml:space="preserve"> is controlled</w:t>
      </w:r>
      <w:r w:rsidR="00FE08F6">
        <w:t xml:space="preserve"> via email this em</w:t>
      </w:r>
      <w:r w:rsidR="00792500">
        <w:t>ail address is: f.vankrimpen@roc</w:t>
      </w:r>
      <w:r w:rsidR="00FE08F6">
        <w:t>wb.nl</w:t>
      </w:r>
    </w:p>
    <w:p w:rsidR="009E6AAD" w:rsidRDefault="00FE08F6" w:rsidP="00EA54BC">
      <w:r>
        <w:t>We can also consult</w:t>
      </w:r>
      <w:r w:rsidR="009E6AAD">
        <w:t xml:space="preserve"> the head of finance (W. </w:t>
      </w:r>
      <w:proofErr w:type="spellStart"/>
      <w:r w:rsidR="009E6AAD">
        <w:t>Vorselaar</w:t>
      </w:r>
      <w:proofErr w:type="spellEnd"/>
      <w:r w:rsidR="009E6AAD">
        <w:t>) and he can be contacted via the email address: m.pot</w:t>
      </w:r>
      <w:r>
        <w:t>@</w:t>
      </w:r>
      <w:r w:rsidR="009E6AAD">
        <w:t>rocwb.nl.</w:t>
      </w:r>
    </w:p>
    <w:p w:rsidR="009E6AAD" w:rsidRDefault="009E6AAD" w:rsidP="00EA54BC"/>
    <w:p w:rsidR="00EA54BC" w:rsidRPr="00ED471D" w:rsidRDefault="009E6AAD" w:rsidP="00EA54BC">
      <w:r>
        <w:t>The com</w:t>
      </w:r>
      <w:r w:rsidR="00792500">
        <w:t>munication within our company</w:t>
      </w:r>
      <w:r>
        <w:t xml:space="preserve"> goes via mail, a cloud storage and mouth to mouth. We also held a weekly meeting in which we talk about how it is going with the project and what has to be done this week. The amount we work and what we have worked on will be documented in a </w:t>
      </w:r>
      <w:proofErr w:type="spellStart"/>
      <w:r>
        <w:t>ms</w:t>
      </w:r>
      <w:proofErr w:type="spellEnd"/>
      <w:r>
        <w:t>-project file and also in a excel file. The project members will keep an excel document up to date with all the work they have done for the week</w:t>
      </w:r>
      <w:r w:rsidR="009864FF">
        <w:t xml:space="preserve"> at the end of the week the project leader collects these files and makes one overview of the work done this week and send is to the client when asked for. We save this files in our project cloud storage. </w:t>
      </w:r>
      <w:r w:rsidR="00FE3AD0" w:rsidRPr="00ED471D">
        <w:br w:type="page"/>
      </w:r>
    </w:p>
    <w:p w:rsidR="00FE3AD0" w:rsidRPr="00ED471D" w:rsidRDefault="00FE3AD0" w:rsidP="00FE3AD0">
      <w:pPr>
        <w:pStyle w:val="Kop1"/>
      </w:pPr>
      <w:bookmarkStart w:id="8" w:name="_Toc408923472"/>
      <w:r w:rsidRPr="00ED471D">
        <w:lastRenderedPageBreak/>
        <w:t>8. Planning</w:t>
      </w:r>
      <w:bookmarkEnd w:id="8"/>
    </w:p>
    <w:p w:rsidR="00FE3AD0" w:rsidRPr="00ED471D" w:rsidRDefault="00FE3AD0" w:rsidP="00FE3AD0"/>
    <w:p w:rsidR="00FE3AD0" w:rsidRPr="00ED471D" w:rsidRDefault="00EC08C9" w:rsidP="00FE3AD0">
      <w:r w:rsidRPr="00ED471D">
        <w:t>See</w:t>
      </w:r>
      <w:r w:rsidR="00FE3AD0" w:rsidRPr="00ED471D">
        <w:t xml:space="preserve"> </w:t>
      </w:r>
      <w:proofErr w:type="spellStart"/>
      <w:r w:rsidR="00FE3AD0" w:rsidRPr="00ED471D">
        <w:t>Planning.mpp</w:t>
      </w:r>
      <w:proofErr w:type="spellEnd"/>
    </w:p>
    <w:p w:rsidR="00FE3AD0" w:rsidRPr="00ED471D" w:rsidRDefault="00FE3AD0" w:rsidP="00FE3AD0">
      <w:pPr>
        <w:widowControl/>
        <w:suppressAutoHyphens w:val="0"/>
        <w:rPr>
          <w:rFonts w:ascii="Arial" w:hAnsi="Arial" w:cs="Arial"/>
          <w:b/>
          <w:bCs/>
          <w:sz w:val="32"/>
          <w:szCs w:val="32"/>
        </w:rPr>
      </w:pPr>
      <w:r w:rsidRPr="00ED471D">
        <w:br w:type="page"/>
      </w:r>
    </w:p>
    <w:p w:rsidR="00FE3AD0" w:rsidRPr="00ED471D" w:rsidRDefault="00FE3AD0" w:rsidP="00FE3AD0">
      <w:pPr>
        <w:pStyle w:val="Kop1"/>
      </w:pPr>
      <w:bookmarkStart w:id="9" w:name="_Toc408923473"/>
      <w:r w:rsidRPr="00ED471D">
        <w:lastRenderedPageBreak/>
        <w:t>9.</w:t>
      </w:r>
      <w:bookmarkEnd w:id="9"/>
      <w:r w:rsidR="00EC08C9" w:rsidRPr="00ED471D">
        <w:t xml:space="preserve"> Costs and benefits</w:t>
      </w:r>
    </w:p>
    <w:p w:rsidR="00FE3AD0" w:rsidRPr="00ED471D" w:rsidRDefault="00FE3AD0" w:rsidP="00FE3AD0"/>
    <w:p w:rsidR="00EC08C9" w:rsidRPr="00ED471D" w:rsidRDefault="00DD0795" w:rsidP="00FE3AD0">
      <w:r>
        <w:t xml:space="preserve">We can do a small estimate of the cost. </w:t>
      </w:r>
      <w:r w:rsidR="00EC08C9" w:rsidRPr="00ED471D">
        <w:t>There will be no extra cost seeing that Radius College will be providing the project group with materials that are maybe of use in this project. For more information a</w:t>
      </w:r>
      <w:r w:rsidR="00304473" w:rsidRPr="00ED471D">
        <w:t>bout costs you can read the Bill document.</w:t>
      </w:r>
      <w:r>
        <w:t xml:space="preserve"> As of the benefits we will be excepting. There should be an increase in communication between departments and also the window to make mistakes (mainly with wrong data) is a lot smaller then before this investment. </w:t>
      </w:r>
    </w:p>
    <w:p w:rsidR="00FE3AD0" w:rsidRPr="00ED471D" w:rsidRDefault="00FE3AD0" w:rsidP="00FE3AD0">
      <w:pPr>
        <w:widowControl/>
        <w:suppressAutoHyphens w:val="0"/>
        <w:rPr>
          <w:rFonts w:ascii="Arial" w:hAnsi="Arial" w:cs="Arial"/>
          <w:b/>
          <w:bCs/>
          <w:sz w:val="32"/>
          <w:szCs w:val="32"/>
        </w:rPr>
      </w:pPr>
      <w:r w:rsidRPr="00ED471D">
        <w:br w:type="page"/>
      </w:r>
    </w:p>
    <w:p w:rsidR="00FE3AD0" w:rsidRPr="00ED471D" w:rsidRDefault="00FE3AD0" w:rsidP="00FE3AD0">
      <w:pPr>
        <w:pStyle w:val="Kop1"/>
      </w:pPr>
      <w:bookmarkStart w:id="10" w:name="_Toc408923474"/>
      <w:r w:rsidRPr="00ED471D">
        <w:lastRenderedPageBreak/>
        <w:t>10.</w:t>
      </w:r>
      <w:r w:rsidRPr="00ED471D">
        <w:tab/>
      </w:r>
      <w:bookmarkEnd w:id="10"/>
      <w:r w:rsidR="0095510A">
        <w:t>Risks</w:t>
      </w:r>
    </w:p>
    <w:p w:rsidR="0023272A" w:rsidRPr="00ED471D" w:rsidRDefault="0023272A" w:rsidP="0023272A">
      <w:pPr>
        <w:autoSpaceDE w:val="0"/>
        <w:autoSpaceDN w:val="0"/>
        <w:adjustRightInd w:val="0"/>
        <w:spacing w:line="288" w:lineRule="auto"/>
        <w:jc w:val="center"/>
      </w:pPr>
    </w:p>
    <w:p w:rsidR="0023272A" w:rsidRPr="00ED471D" w:rsidRDefault="0023272A" w:rsidP="0023272A">
      <w:pPr>
        <w:autoSpaceDE w:val="0"/>
        <w:autoSpaceDN w:val="0"/>
        <w:adjustRightInd w:val="0"/>
        <w:spacing w:line="288" w:lineRule="auto"/>
        <w:jc w:val="center"/>
      </w:pPr>
    </w:p>
    <w:tbl>
      <w:tblPr>
        <w:tblStyle w:val="Gemiddeldelijst2-accent1"/>
        <w:tblW w:w="5157" w:type="pct"/>
        <w:tblLook w:val="04A0" w:firstRow="1" w:lastRow="0" w:firstColumn="1" w:lastColumn="0" w:noHBand="0" w:noVBand="1"/>
      </w:tblPr>
      <w:tblGrid>
        <w:gridCol w:w="3591"/>
        <w:gridCol w:w="1772"/>
        <w:gridCol w:w="1018"/>
        <w:gridCol w:w="1047"/>
        <w:gridCol w:w="915"/>
        <w:gridCol w:w="1022"/>
      </w:tblGrid>
      <w:tr w:rsidR="0023272A" w:rsidRPr="00ED471D" w:rsidTr="000848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2" w:type="pct"/>
            <w:noWrap/>
          </w:tcPr>
          <w:p w:rsidR="0023272A" w:rsidRPr="00ED471D" w:rsidRDefault="00ED471D" w:rsidP="000848A9">
            <w:pPr>
              <w:rPr>
                <w:rFonts w:asciiTheme="minorHAnsi" w:eastAsiaTheme="minorEastAsia" w:hAnsiTheme="minorHAnsi" w:cs="Times New Roman"/>
                <w:color w:val="auto"/>
                <w:sz w:val="22"/>
                <w:szCs w:val="22"/>
              </w:rPr>
            </w:pPr>
            <w:r w:rsidRPr="00ED471D">
              <w:rPr>
                <w:rFonts w:asciiTheme="minorHAnsi" w:eastAsiaTheme="minorEastAsia" w:hAnsiTheme="minorHAnsi" w:cs="Times New Roman"/>
                <w:color w:val="auto"/>
                <w:sz w:val="22"/>
                <w:szCs w:val="22"/>
              </w:rPr>
              <w:t>description risk analyse</w:t>
            </w:r>
          </w:p>
        </w:tc>
        <w:tc>
          <w:tcPr>
            <w:tcW w:w="894" w:type="pct"/>
          </w:tcPr>
          <w:p w:rsidR="0023272A" w:rsidRPr="00ED471D" w:rsidRDefault="00ED471D" w:rsidP="000848A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szCs w:val="22"/>
              </w:rPr>
            </w:pPr>
            <w:r w:rsidRPr="00ED471D">
              <w:rPr>
                <w:rFonts w:asciiTheme="minorHAnsi" w:eastAsiaTheme="minorEastAsia" w:hAnsiTheme="minorHAnsi" w:cs="Times New Roman"/>
                <w:color w:val="auto"/>
                <w:sz w:val="22"/>
                <w:szCs w:val="22"/>
              </w:rPr>
              <w:t>countermeasures</w:t>
            </w:r>
          </w:p>
        </w:tc>
        <w:tc>
          <w:tcPr>
            <w:tcW w:w="620" w:type="pct"/>
          </w:tcPr>
          <w:p w:rsidR="00ED471D" w:rsidRPr="00ED471D" w:rsidRDefault="00ED471D" w:rsidP="000848A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szCs w:val="22"/>
              </w:rPr>
            </w:pPr>
            <w:r w:rsidRPr="00ED471D">
              <w:rPr>
                <w:rFonts w:asciiTheme="minorHAnsi" w:eastAsiaTheme="minorEastAsia" w:hAnsiTheme="minorHAnsi" w:cs="Times New Roman"/>
                <w:color w:val="auto"/>
                <w:sz w:val="22"/>
                <w:szCs w:val="22"/>
              </w:rPr>
              <w:t>likeliness</w:t>
            </w:r>
            <w:r w:rsidR="0023272A" w:rsidRPr="00ED471D">
              <w:rPr>
                <w:rFonts w:asciiTheme="minorHAnsi" w:eastAsiaTheme="minorEastAsia" w:hAnsiTheme="minorHAnsi" w:cs="Times New Roman"/>
                <w:color w:val="auto"/>
                <w:sz w:val="22"/>
                <w:szCs w:val="22"/>
              </w:rPr>
              <w:t xml:space="preserve"> </w:t>
            </w:r>
            <w:r w:rsidRPr="00ED471D">
              <w:rPr>
                <w:rFonts w:asciiTheme="minorHAnsi" w:eastAsiaTheme="minorEastAsia" w:hAnsiTheme="minorHAnsi" w:cs="Times New Roman"/>
                <w:color w:val="auto"/>
                <w:sz w:val="22"/>
                <w:szCs w:val="22"/>
              </w:rPr>
              <w:t>chance</w:t>
            </w:r>
          </w:p>
          <w:p w:rsidR="0023272A" w:rsidRPr="00ED471D" w:rsidRDefault="0023272A" w:rsidP="00ED471D">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sz w:val="22"/>
                <w:szCs w:val="22"/>
              </w:rPr>
            </w:pPr>
          </w:p>
        </w:tc>
        <w:tc>
          <w:tcPr>
            <w:tcW w:w="622" w:type="pct"/>
          </w:tcPr>
          <w:p w:rsidR="0023272A" w:rsidRPr="00ED471D" w:rsidRDefault="00ED471D" w:rsidP="000848A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szCs w:val="22"/>
              </w:rPr>
            </w:pPr>
            <w:r w:rsidRPr="00ED471D">
              <w:rPr>
                <w:rFonts w:asciiTheme="minorHAnsi" w:eastAsiaTheme="minorEastAsia" w:hAnsiTheme="minorHAnsi" w:cs="Times New Roman"/>
                <w:color w:val="auto"/>
                <w:sz w:val="22"/>
                <w:szCs w:val="22"/>
              </w:rPr>
              <w:t>Influence</w:t>
            </w:r>
          </w:p>
          <w:p w:rsidR="00ED471D" w:rsidRPr="00ED471D" w:rsidRDefault="00ED471D" w:rsidP="000848A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szCs w:val="22"/>
              </w:rPr>
            </w:pPr>
            <w:r w:rsidRPr="00ED471D">
              <w:rPr>
                <w:rFonts w:asciiTheme="minorHAnsi" w:eastAsiaTheme="minorEastAsia" w:hAnsiTheme="minorHAnsi" w:cs="Times New Roman"/>
                <w:color w:val="auto"/>
                <w:sz w:val="22"/>
                <w:szCs w:val="22"/>
              </w:rPr>
              <w:t>result</w:t>
            </w:r>
          </w:p>
        </w:tc>
        <w:tc>
          <w:tcPr>
            <w:tcW w:w="623" w:type="pct"/>
          </w:tcPr>
          <w:p w:rsidR="0023272A" w:rsidRPr="00ED471D" w:rsidRDefault="00ED471D" w:rsidP="00ED471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szCs w:val="22"/>
              </w:rPr>
            </w:pPr>
            <w:r w:rsidRPr="00ED471D">
              <w:rPr>
                <w:rFonts w:asciiTheme="minorHAnsi" w:eastAsiaTheme="minorEastAsia" w:hAnsiTheme="minorHAnsi" w:cs="Times New Roman"/>
                <w:color w:val="auto"/>
                <w:sz w:val="22"/>
                <w:szCs w:val="22"/>
              </w:rPr>
              <w:t>Risk</w:t>
            </w:r>
            <w:r w:rsidR="0023272A" w:rsidRPr="00ED471D">
              <w:rPr>
                <w:rFonts w:asciiTheme="minorHAnsi" w:eastAsiaTheme="minorEastAsia" w:hAnsiTheme="minorHAnsi" w:cs="Times New Roman"/>
                <w:color w:val="auto"/>
                <w:sz w:val="22"/>
                <w:szCs w:val="22"/>
              </w:rPr>
              <w:t xml:space="preserve"> (</w:t>
            </w:r>
            <w:r w:rsidRPr="00ED471D">
              <w:rPr>
                <w:rFonts w:asciiTheme="minorHAnsi" w:eastAsiaTheme="minorEastAsia" w:hAnsiTheme="minorHAnsi" w:cs="Times New Roman"/>
                <w:color w:val="auto"/>
                <w:sz w:val="22"/>
                <w:szCs w:val="22"/>
              </w:rPr>
              <w:t>chance</w:t>
            </w:r>
            <w:r w:rsidR="0023272A" w:rsidRPr="00ED471D">
              <w:rPr>
                <w:rFonts w:asciiTheme="minorHAnsi" w:eastAsiaTheme="minorEastAsia" w:hAnsiTheme="minorHAnsi" w:cs="Times New Roman"/>
                <w:color w:val="auto"/>
                <w:sz w:val="22"/>
                <w:szCs w:val="22"/>
              </w:rPr>
              <w:t xml:space="preserve"> x </w:t>
            </w:r>
            <w:r w:rsidRPr="00ED471D">
              <w:rPr>
                <w:rFonts w:asciiTheme="minorHAnsi" w:eastAsiaTheme="minorEastAsia" w:hAnsiTheme="minorHAnsi" w:cs="Times New Roman"/>
                <w:color w:val="auto"/>
                <w:sz w:val="22"/>
                <w:szCs w:val="22"/>
              </w:rPr>
              <w:t>result</w:t>
            </w:r>
            <w:r w:rsidR="0023272A" w:rsidRPr="00ED471D">
              <w:rPr>
                <w:rFonts w:asciiTheme="minorHAnsi" w:eastAsiaTheme="minorEastAsia" w:hAnsiTheme="minorHAnsi" w:cs="Times New Roman"/>
                <w:color w:val="auto"/>
                <w:sz w:val="22"/>
                <w:szCs w:val="22"/>
              </w:rPr>
              <w:t>)</w:t>
            </w:r>
          </w:p>
        </w:tc>
        <w:tc>
          <w:tcPr>
            <w:tcW w:w="709" w:type="pct"/>
          </w:tcPr>
          <w:p w:rsidR="0023272A" w:rsidRPr="00ED471D" w:rsidRDefault="00ED471D" w:rsidP="000848A9">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szCs w:val="22"/>
              </w:rPr>
            </w:pPr>
            <w:r>
              <w:rPr>
                <w:rFonts w:asciiTheme="minorHAnsi" w:eastAsiaTheme="minorEastAsia" w:hAnsiTheme="minorHAnsi" w:cs="Times New Roman"/>
                <w:color w:val="auto"/>
                <w:sz w:val="22"/>
                <w:szCs w:val="22"/>
              </w:rPr>
              <w:t>priorities</w:t>
            </w:r>
          </w:p>
        </w:tc>
      </w:tr>
      <w:tr w:rsidR="0023272A" w:rsidRPr="00ED471D" w:rsidTr="00084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23272A" w:rsidRPr="00ED471D" w:rsidRDefault="00ED471D" w:rsidP="000848A9">
            <w:pPr>
              <w:rPr>
                <w:rFonts w:asciiTheme="minorHAnsi" w:hAnsiTheme="minorHAnsi" w:cs="Times New Roman"/>
              </w:rPr>
            </w:pPr>
            <w:r>
              <w:rPr>
                <w:rFonts w:asciiTheme="minorHAnsi" w:hAnsiTheme="minorHAnsi" w:cs="Times New Roman"/>
              </w:rPr>
              <w:t>Scale</w:t>
            </w:r>
          </w:p>
        </w:tc>
        <w:tc>
          <w:tcPr>
            <w:tcW w:w="894" w:type="pct"/>
          </w:tcPr>
          <w:p w:rsidR="0023272A" w:rsidRPr="00ED471D" w:rsidRDefault="0023272A" w:rsidP="000848A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23272A" w:rsidRPr="00ED471D" w:rsidRDefault="0023272A" w:rsidP="000848A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2" w:type="pct"/>
          </w:tcPr>
          <w:p w:rsidR="0023272A" w:rsidRPr="00ED471D" w:rsidRDefault="0023272A" w:rsidP="000848A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3" w:type="pct"/>
          </w:tcPr>
          <w:p w:rsidR="0023272A" w:rsidRPr="00ED471D" w:rsidRDefault="0023272A" w:rsidP="000848A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1/100</w:t>
            </w:r>
          </w:p>
        </w:tc>
        <w:tc>
          <w:tcPr>
            <w:tcW w:w="709" w:type="pct"/>
          </w:tcPr>
          <w:p w:rsidR="0023272A" w:rsidRPr="00ED471D" w:rsidRDefault="0095510A" w:rsidP="0095510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1</w:t>
            </w:r>
            <w:r w:rsidR="0023272A" w:rsidRPr="00ED471D">
              <w:rPr>
                <w:rFonts w:asciiTheme="minorHAnsi" w:hAnsiTheme="minorHAnsi" w:cs="Times New Roman"/>
              </w:rPr>
              <w:t>/</w:t>
            </w:r>
            <w:r>
              <w:rPr>
                <w:rFonts w:asciiTheme="minorHAnsi" w:hAnsiTheme="minorHAnsi" w:cs="Times New Roman"/>
              </w:rPr>
              <w:t>10</w:t>
            </w:r>
          </w:p>
        </w:tc>
      </w:tr>
      <w:tr w:rsidR="0023272A" w:rsidRPr="00ED471D" w:rsidTr="000848A9">
        <w:tc>
          <w:tcPr>
            <w:cnfStyle w:val="001000000000" w:firstRow="0" w:lastRow="0" w:firstColumn="1" w:lastColumn="0" w:oddVBand="0" w:evenVBand="0" w:oddHBand="0" w:evenHBand="0" w:firstRowFirstColumn="0" w:firstRowLastColumn="0" w:lastRowFirstColumn="0" w:lastRowLastColumn="0"/>
            <w:tcW w:w="1532" w:type="pct"/>
            <w:noWrap/>
          </w:tcPr>
          <w:p w:rsidR="0023272A" w:rsidRPr="00ED471D" w:rsidRDefault="0023272A" w:rsidP="000848A9">
            <w:pPr>
              <w:rPr>
                <w:rFonts w:asciiTheme="minorHAnsi" w:eastAsiaTheme="minorEastAsia" w:hAnsiTheme="minorHAnsi" w:cs="Times New Roman"/>
                <w:color w:val="auto"/>
              </w:rPr>
            </w:pPr>
            <w:r w:rsidRPr="00ED471D">
              <w:rPr>
                <w:rFonts w:asciiTheme="minorHAnsi" w:eastAsiaTheme="minorEastAsia" w:hAnsiTheme="minorHAnsi" w:cs="Times New Roman"/>
                <w:color w:val="auto"/>
              </w:rPr>
              <w:t>Intern:</w:t>
            </w:r>
          </w:p>
        </w:tc>
        <w:tc>
          <w:tcPr>
            <w:tcW w:w="894" w:type="pct"/>
          </w:tcPr>
          <w:p w:rsidR="0023272A" w:rsidRPr="00ED471D" w:rsidRDefault="0023272A" w:rsidP="000848A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rPr>
            </w:pPr>
          </w:p>
        </w:tc>
        <w:tc>
          <w:tcPr>
            <w:tcW w:w="620" w:type="pct"/>
          </w:tcPr>
          <w:p w:rsidR="0023272A" w:rsidRPr="00ED471D" w:rsidRDefault="0023272A" w:rsidP="000848A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rPr>
            </w:pPr>
          </w:p>
        </w:tc>
        <w:tc>
          <w:tcPr>
            <w:tcW w:w="622" w:type="pct"/>
          </w:tcPr>
          <w:p w:rsidR="0023272A" w:rsidRPr="00ED471D" w:rsidRDefault="0023272A" w:rsidP="000848A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rPr>
            </w:pPr>
          </w:p>
        </w:tc>
        <w:tc>
          <w:tcPr>
            <w:tcW w:w="623" w:type="pct"/>
          </w:tcPr>
          <w:p w:rsidR="0023272A" w:rsidRPr="00ED471D" w:rsidRDefault="0023272A" w:rsidP="000848A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rPr>
            </w:pPr>
          </w:p>
        </w:tc>
        <w:tc>
          <w:tcPr>
            <w:tcW w:w="709" w:type="pct"/>
          </w:tcPr>
          <w:p w:rsidR="0023272A" w:rsidRPr="00ED471D" w:rsidRDefault="0023272A" w:rsidP="000848A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rPr>
            </w:pPr>
          </w:p>
        </w:tc>
      </w:tr>
      <w:tr w:rsidR="0023272A" w:rsidRPr="00ED471D" w:rsidTr="00084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23272A" w:rsidRPr="00ED471D" w:rsidRDefault="00ED471D" w:rsidP="000848A9">
            <w:pPr>
              <w:rPr>
                <w:rFonts w:asciiTheme="minorHAnsi" w:eastAsiaTheme="minorEastAsia" w:hAnsiTheme="minorHAnsi" w:cs="Times New Roman"/>
                <w:color w:val="auto"/>
              </w:rPr>
            </w:pPr>
            <w:r>
              <w:rPr>
                <w:rFonts w:asciiTheme="minorHAnsi" w:eastAsiaTheme="minorEastAsia" w:hAnsiTheme="minorHAnsi" w:cs="Times New Roman"/>
                <w:color w:val="auto"/>
              </w:rPr>
              <w:t>Getting sick and miss days</w:t>
            </w:r>
          </w:p>
        </w:tc>
        <w:tc>
          <w:tcPr>
            <w:tcW w:w="894" w:type="pct"/>
          </w:tcPr>
          <w:p w:rsidR="0023272A" w:rsidRPr="00ED471D" w:rsidRDefault="0095510A" w:rsidP="000848A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color w:val="auto"/>
              </w:rPr>
            </w:pPr>
            <w:r>
              <w:rPr>
                <w:rFonts w:asciiTheme="minorHAnsi" w:eastAsiaTheme="minorEastAsia" w:hAnsiTheme="minorHAnsi" w:cs="Times New Roman"/>
                <w:color w:val="auto"/>
              </w:rPr>
              <w:t>Take vitamins</w:t>
            </w:r>
          </w:p>
        </w:tc>
        <w:tc>
          <w:tcPr>
            <w:tcW w:w="620" w:type="pct"/>
          </w:tcPr>
          <w:p w:rsidR="0023272A" w:rsidRPr="00ED471D" w:rsidRDefault="0023272A" w:rsidP="000848A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color w:val="auto"/>
              </w:rPr>
            </w:pPr>
            <w:r w:rsidRPr="00ED471D">
              <w:rPr>
                <w:rFonts w:asciiTheme="minorHAnsi" w:eastAsiaTheme="minorEastAsia" w:hAnsiTheme="minorHAnsi" w:cs="Times New Roman"/>
                <w:color w:val="auto"/>
              </w:rPr>
              <w:t>3</w:t>
            </w:r>
          </w:p>
        </w:tc>
        <w:tc>
          <w:tcPr>
            <w:tcW w:w="622" w:type="pct"/>
          </w:tcPr>
          <w:p w:rsidR="0023272A" w:rsidRPr="00ED471D" w:rsidRDefault="0023272A" w:rsidP="000848A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color w:val="auto"/>
              </w:rPr>
            </w:pPr>
            <w:r w:rsidRPr="00ED471D">
              <w:rPr>
                <w:rFonts w:asciiTheme="minorHAnsi" w:eastAsiaTheme="minorEastAsia" w:hAnsiTheme="minorHAnsi" w:cs="Times New Roman"/>
                <w:color w:val="auto"/>
              </w:rPr>
              <w:t>7</w:t>
            </w:r>
          </w:p>
        </w:tc>
        <w:tc>
          <w:tcPr>
            <w:tcW w:w="623" w:type="pct"/>
          </w:tcPr>
          <w:p w:rsidR="0023272A" w:rsidRPr="00ED471D" w:rsidRDefault="0023272A" w:rsidP="000848A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color w:val="auto"/>
              </w:rPr>
            </w:pPr>
            <w:r w:rsidRPr="00ED471D">
              <w:rPr>
                <w:rFonts w:asciiTheme="minorHAnsi" w:eastAsiaTheme="minorEastAsia" w:hAnsiTheme="minorHAnsi" w:cs="Times New Roman"/>
                <w:color w:val="auto"/>
              </w:rPr>
              <w:t>21</w:t>
            </w:r>
          </w:p>
        </w:tc>
        <w:tc>
          <w:tcPr>
            <w:tcW w:w="709" w:type="pct"/>
          </w:tcPr>
          <w:p w:rsidR="0023272A" w:rsidRPr="00ED471D" w:rsidRDefault="0095510A" w:rsidP="000848A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color w:val="auto"/>
              </w:rPr>
            </w:pPr>
            <w:r>
              <w:rPr>
                <w:rFonts w:asciiTheme="minorHAnsi" w:eastAsiaTheme="minorEastAsia" w:hAnsiTheme="minorHAnsi" w:cs="Times New Roman"/>
                <w:color w:val="auto"/>
              </w:rPr>
              <w:t>2</w:t>
            </w:r>
          </w:p>
        </w:tc>
      </w:tr>
      <w:tr w:rsidR="0023272A" w:rsidRPr="00ED471D" w:rsidTr="000848A9">
        <w:tc>
          <w:tcPr>
            <w:cnfStyle w:val="001000000000" w:firstRow="0" w:lastRow="0" w:firstColumn="1" w:lastColumn="0" w:oddVBand="0" w:evenVBand="0" w:oddHBand="0" w:evenHBand="0" w:firstRowFirstColumn="0" w:firstRowLastColumn="0" w:lastRowFirstColumn="0" w:lastRowLastColumn="0"/>
            <w:tcW w:w="1532" w:type="pct"/>
            <w:noWrap/>
          </w:tcPr>
          <w:p w:rsidR="0023272A" w:rsidRPr="00ED471D" w:rsidRDefault="00ED471D" w:rsidP="000848A9">
            <w:pPr>
              <w:rPr>
                <w:rFonts w:asciiTheme="minorHAnsi" w:eastAsiaTheme="minorEastAsia" w:hAnsiTheme="minorHAnsi" w:cs="Times New Roman"/>
                <w:color w:val="auto"/>
              </w:rPr>
            </w:pPr>
            <w:r>
              <w:rPr>
                <w:rFonts w:asciiTheme="minorHAnsi" w:eastAsiaTheme="minorEastAsia" w:hAnsiTheme="minorHAnsi" w:cs="Times New Roman"/>
                <w:color w:val="auto"/>
              </w:rPr>
              <w:t>To be late</w:t>
            </w:r>
          </w:p>
        </w:tc>
        <w:tc>
          <w:tcPr>
            <w:tcW w:w="894" w:type="pct"/>
          </w:tcPr>
          <w:p w:rsidR="0023272A" w:rsidRPr="00ED471D" w:rsidRDefault="0095510A" w:rsidP="000848A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rPr>
            </w:pPr>
            <w:r>
              <w:rPr>
                <w:rFonts w:asciiTheme="minorHAnsi" w:eastAsiaTheme="minorEastAsia" w:hAnsiTheme="minorHAnsi" w:cs="Times New Roman"/>
                <w:color w:val="auto"/>
              </w:rPr>
              <w:t>Take the bus/train earlier</w:t>
            </w:r>
          </w:p>
        </w:tc>
        <w:tc>
          <w:tcPr>
            <w:tcW w:w="620" w:type="pct"/>
          </w:tcPr>
          <w:p w:rsidR="0023272A" w:rsidRPr="00ED471D" w:rsidRDefault="0023272A" w:rsidP="000848A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rPr>
            </w:pPr>
            <w:r w:rsidRPr="00ED471D">
              <w:rPr>
                <w:rFonts w:asciiTheme="minorHAnsi" w:eastAsiaTheme="minorEastAsia" w:hAnsiTheme="minorHAnsi" w:cs="Times New Roman"/>
                <w:color w:val="auto"/>
              </w:rPr>
              <w:t>1</w:t>
            </w:r>
          </w:p>
        </w:tc>
        <w:tc>
          <w:tcPr>
            <w:tcW w:w="622" w:type="pct"/>
          </w:tcPr>
          <w:p w:rsidR="0023272A" w:rsidRPr="00ED471D" w:rsidRDefault="0023272A" w:rsidP="000848A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rPr>
            </w:pPr>
            <w:r w:rsidRPr="00ED471D">
              <w:rPr>
                <w:rFonts w:asciiTheme="minorHAnsi" w:eastAsiaTheme="minorEastAsia" w:hAnsiTheme="minorHAnsi" w:cs="Times New Roman"/>
                <w:color w:val="auto"/>
              </w:rPr>
              <w:t>6</w:t>
            </w:r>
          </w:p>
        </w:tc>
        <w:tc>
          <w:tcPr>
            <w:tcW w:w="623" w:type="pct"/>
          </w:tcPr>
          <w:p w:rsidR="0023272A" w:rsidRPr="00ED471D" w:rsidRDefault="0023272A" w:rsidP="000848A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rPr>
            </w:pPr>
            <w:r w:rsidRPr="00ED471D">
              <w:rPr>
                <w:rFonts w:asciiTheme="minorHAnsi" w:eastAsiaTheme="minorEastAsia" w:hAnsiTheme="minorHAnsi" w:cs="Times New Roman"/>
                <w:color w:val="auto"/>
              </w:rPr>
              <w:t>6</w:t>
            </w:r>
          </w:p>
        </w:tc>
        <w:tc>
          <w:tcPr>
            <w:tcW w:w="709" w:type="pct"/>
          </w:tcPr>
          <w:p w:rsidR="0023272A" w:rsidRPr="00ED471D" w:rsidRDefault="0095510A" w:rsidP="000848A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rPr>
            </w:pPr>
            <w:r>
              <w:rPr>
                <w:rFonts w:asciiTheme="minorHAnsi" w:eastAsiaTheme="minorEastAsia" w:hAnsiTheme="minorHAnsi" w:cs="Times New Roman"/>
                <w:color w:val="auto"/>
              </w:rPr>
              <w:t>4</w:t>
            </w:r>
          </w:p>
        </w:tc>
      </w:tr>
      <w:tr w:rsidR="0023272A" w:rsidRPr="00ED471D" w:rsidTr="00084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23272A" w:rsidRPr="00ED471D" w:rsidRDefault="0095510A" w:rsidP="000848A9">
            <w:pPr>
              <w:rPr>
                <w:rFonts w:asciiTheme="minorHAnsi" w:eastAsiaTheme="minorEastAsia" w:hAnsiTheme="minorHAnsi" w:cs="Times New Roman"/>
                <w:color w:val="auto"/>
              </w:rPr>
            </w:pPr>
            <w:r>
              <w:rPr>
                <w:rFonts w:asciiTheme="minorHAnsi" w:eastAsiaTheme="minorEastAsia" w:hAnsiTheme="minorHAnsi" w:cs="Times New Roman"/>
                <w:color w:val="auto"/>
              </w:rPr>
              <w:t>miscommunication</w:t>
            </w:r>
          </w:p>
        </w:tc>
        <w:tc>
          <w:tcPr>
            <w:tcW w:w="894" w:type="pct"/>
          </w:tcPr>
          <w:p w:rsidR="0023272A" w:rsidRPr="00ED471D" w:rsidRDefault="0095510A" w:rsidP="000848A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color w:val="auto"/>
              </w:rPr>
            </w:pPr>
            <w:r>
              <w:rPr>
                <w:rFonts w:asciiTheme="minorHAnsi" w:eastAsiaTheme="minorEastAsia" w:hAnsiTheme="minorHAnsi" w:cs="Times New Roman"/>
                <w:color w:val="auto"/>
              </w:rPr>
              <w:t>Write every conflict down</w:t>
            </w:r>
          </w:p>
        </w:tc>
        <w:tc>
          <w:tcPr>
            <w:tcW w:w="620" w:type="pct"/>
          </w:tcPr>
          <w:p w:rsidR="0023272A" w:rsidRPr="00ED471D" w:rsidRDefault="0023272A" w:rsidP="000848A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color w:val="auto"/>
              </w:rPr>
            </w:pPr>
            <w:r w:rsidRPr="00ED471D">
              <w:rPr>
                <w:rFonts w:asciiTheme="minorHAnsi" w:eastAsiaTheme="minorEastAsia" w:hAnsiTheme="minorHAnsi" w:cs="Times New Roman"/>
                <w:color w:val="auto"/>
              </w:rPr>
              <w:t>3</w:t>
            </w:r>
          </w:p>
        </w:tc>
        <w:tc>
          <w:tcPr>
            <w:tcW w:w="622" w:type="pct"/>
          </w:tcPr>
          <w:p w:rsidR="0023272A" w:rsidRPr="00ED471D" w:rsidRDefault="0023272A" w:rsidP="000848A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color w:val="auto"/>
              </w:rPr>
            </w:pPr>
            <w:r w:rsidRPr="00ED471D">
              <w:rPr>
                <w:rFonts w:asciiTheme="minorHAnsi" w:eastAsiaTheme="minorEastAsia" w:hAnsiTheme="minorHAnsi" w:cs="Times New Roman"/>
                <w:color w:val="auto"/>
              </w:rPr>
              <w:t>10</w:t>
            </w:r>
          </w:p>
        </w:tc>
        <w:tc>
          <w:tcPr>
            <w:tcW w:w="623" w:type="pct"/>
          </w:tcPr>
          <w:p w:rsidR="0023272A" w:rsidRPr="00ED471D" w:rsidRDefault="0023272A" w:rsidP="000848A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color w:val="auto"/>
              </w:rPr>
            </w:pPr>
            <w:r w:rsidRPr="00ED471D">
              <w:rPr>
                <w:rFonts w:asciiTheme="minorHAnsi" w:eastAsiaTheme="minorEastAsia" w:hAnsiTheme="minorHAnsi" w:cs="Times New Roman"/>
                <w:color w:val="auto"/>
              </w:rPr>
              <w:t>30</w:t>
            </w:r>
          </w:p>
        </w:tc>
        <w:tc>
          <w:tcPr>
            <w:tcW w:w="709" w:type="pct"/>
          </w:tcPr>
          <w:p w:rsidR="0023272A" w:rsidRPr="00ED471D" w:rsidRDefault="0095510A" w:rsidP="000848A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color w:val="auto"/>
              </w:rPr>
            </w:pPr>
            <w:r>
              <w:rPr>
                <w:rFonts w:asciiTheme="minorHAnsi" w:eastAsiaTheme="minorEastAsia" w:hAnsiTheme="minorHAnsi" w:cs="Times New Roman"/>
                <w:color w:val="auto"/>
              </w:rPr>
              <w:t>3</w:t>
            </w:r>
          </w:p>
        </w:tc>
      </w:tr>
      <w:tr w:rsidR="0023272A" w:rsidRPr="00ED471D" w:rsidTr="000848A9">
        <w:tc>
          <w:tcPr>
            <w:cnfStyle w:val="001000000000" w:firstRow="0" w:lastRow="0" w:firstColumn="1" w:lastColumn="0" w:oddVBand="0" w:evenVBand="0" w:oddHBand="0" w:evenHBand="0" w:firstRowFirstColumn="0" w:firstRowLastColumn="0" w:lastRowFirstColumn="0" w:lastRowLastColumn="0"/>
            <w:tcW w:w="1532" w:type="pct"/>
            <w:noWrap/>
          </w:tcPr>
          <w:p w:rsidR="0023272A" w:rsidRPr="00ED471D" w:rsidRDefault="00ED471D" w:rsidP="00ED471D">
            <w:pPr>
              <w:rPr>
                <w:rFonts w:asciiTheme="minorHAnsi" w:eastAsiaTheme="minorEastAsia" w:hAnsiTheme="minorHAnsi" w:cs="Times New Roman"/>
                <w:color w:val="auto"/>
              </w:rPr>
            </w:pPr>
            <w:r>
              <w:rPr>
                <w:rFonts w:asciiTheme="minorHAnsi" w:eastAsiaTheme="minorEastAsia" w:hAnsiTheme="minorHAnsi" w:cs="Times New Roman"/>
                <w:color w:val="auto"/>
              </w:rPr>
              <w:t>Lessons that don’t go thru</w:t>
            </w:r>
          </w:p>
        </w:tc>
        <w:tc>
          <w:tcPr>
            <w:tcW w:w="894" w:type="pct"/>
          </w:tcPr>
          <w:p w:rsidR="0023272A" w:rsidRPr="00ED471D" w:rsidRDefault="0095510A" w:rsidP="000848A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rPr>
            </w:pPr>
            <w:r>
              <w:rPr>
                <w:rFonts w:asciiTheme="minorHAnsi" w:eastAsiaTheme="minorEastAsia" w:hAnsiTheme="minorHAnsi" w:cs="Times New Roman"/>
                <w:color w:val="auto"/>
              </w:rPr>
              <w:t>Find another workplace</w:t>
            </w:r>
          </w:p>
        </w:tc>
        <w:tc>
          <w:tcPr>
            <w:tcW w:w="620" w:type="pct"/>
          </w:tcPr>
          <w:p w:rsidR="0023272A" w:rsidRPr="00ED471D" w:rsidRDefault="0023272A" w:rsidP="000848A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rPr>
            </w:pPr>
            <w:r w:rsidRPr="00ED471D">
              <w:rPr>
                <w:rFonts w:asciiTheme="minorHAnsi" w:eastAsiaTheme="minorEastAsia" w:hAnsiTheme="minorHAnsi" w:cs="Times New Roman"/>
                <w:color w:val="auto"/>
              </w:rPr>
              <w:t>1</w:t>
            </w:r>
          </w:p>
        </w:tc>
        <w:tc>
          <w:tcPr>
            <w:tcW w:w="622" w:type="pct"/>
          </w:tcPr>
          <w:p w:rsidR="0023272A" w:rsidRPr="00ED471D" w:rsidRDefault="0023272A" w:rsidP="000848A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rPr>
            </w:pPr>
            <w:r w:rsidRPr="00ED471D">
              <w:rPr>
                <w:rFonts w:asciiTheme="minorHAnsi" w:eastAsiaTheme="minorEastAsia" w:hAnsiTheme="minorHAnsi" w:cs="Times New Roman"/>
                <w:color w:val="auto"/>
              </w:rPr>
              <w:t>10</w:t>
            </w:r>
          </w:p>
        </w:tc>
        <w:tc>
          <w:tcPr>
            <w:tcW w:w="623" w:type="pct"/>
          </w:tcPr>
          <w:p w:rsidR="0023272A" w:rsidRPr="00ED471D" w:rsidRDefault="0023272A" w:rsidP="000848A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rPr>
            </w:pPr>
            <w:r w:rsidRPr="00ED471D">
              <w:rPr>
                <w:rFonts w:asciiTheme="minorHAnsi" w:eastAsiaTheme="minorEastAsia" w:hAnsiTheme="minorHAnsi" w:cs="Times New Roman"/>
                <w:color w:val="auto"/>
              </w:rPr>
              <w:t>10</w:t>
            </w:r>
          </w:p>
        </w:tc>
        <w:tc>
          <w:tcPr>
            <w:tcW w:w="709" w:type="pct"/>
          </w:tcPr>
          <w:p w:rsidR="0023272A" w:rsidRPr="00ED471D" w:rsidRDefault="0095510A" w:rsidP="000848A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rPr>
            </w:pPr>
            <w:r>
              <w:rPr>
                <w:rFonts w:asciiTheme="minorHAnsi" w:eastAsiaTheme="minorEastAsia" w:hAnsiTheme="minorHAnsi" w:cs="Times New Roman"/>
                <w:color w:val="auto"/>
              </w:rPr>
              <w:t>1</w:t>
            </w:r>
          </w:p>
        </w:tc>
      </w:tr>
      <w:tr w:rsidR="0023272A" w:rsidRPr="00ED471D" w:rsidTr="00084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23272A" w:rsidRPr="00ED471D" w:rsidRDefault="0095510A" w:rsidP="000848A9">
            <w:pPr>
              <w:rPr>
                <w:rFonts w:asciiTheme="minorHAnsi" w:hAnsiTheme="minorHAnsi" w:cs="Times New Roman"/>
              </w:rPr>
            </w:pPr>
            <w:r>
              <w:rPr>
                <w:rFonts w:asciiTheme="minorHAnsi" w:hAnsiTheme="minorHAnsi" w:cs="Times New Roman"/>
              </w:rPr>
              <w:t>Power shortage</w:t>
            </w:r>
          </w:p>
        </w:tc>
        <w:tc>
          <w:tcPr>
            <w:tcW w:w="894" w:type="pct"/>
          </w:tcPr>
          <w:p w:rsidR="0023272A" w:rsidRPr="00ED471D" w:rsidRDefault="0095510A" w:rsidP="000848A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Take a charged laptop with you</w:t>
            </w:r>
          </w:p>
        </w:tc>
        <w:tc>
          <w:tcPr>
            <w:tcW w:w="620" w:type="pct"/>
          </w:tcPr>
          <w:p w:rsidR="0023272A" w:rsidRPr="00ED471D" w:rsidRDefault="0023272A" w:rsidP="000848A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23272A" w:rsidRPr="00ED471D" w:rsidRDefault="0023272A" w:rsidP="000848A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623" w:type="pct"/>
          </w:tcPr>
          <w:p w:rsidR="0023272A" w:rsidRPr="00ED471D" w:rsidRDefault="0023272A" w:rsidP="000848A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709" w:type="pct"/>
          </w:tcPr>
          <w:p w:rsidR="0023272A" w:rsidRPr="00ED471D" w:rsidRDefault="0095510A" w:rsidP="000848A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6</w:t>
            </w:r>
          </w:p>
        </w:tc>
      </w:tr>
      <w:tr w:rsidR="0023272A" w:rsidRPr="00ED471D" w:rsidTr="000848A9">
        <w:tc>
          <w:tcPr>
            <w:cnfStyle w:val="001000000000" w:firstRow="0" w:lastRow="0" w:firstColumn="1" w:lastColumn="0" w:oddVBand="0" w:evenVBand="0" w:oddHBand="0" w:evenHBand="0" w:firstRowFirstColumn="0" w:firstRowLastColumn="0" w:lastRowFirstColumn="0" w:lastRowLastColumn="0"/>
            <w:tcW w:w="1532" w:type="pct"/>
            <w:noWrap/>
          </w:tcPr>
          <w:p w:rsidR="0023272A" w:rsidRPr="00ED471D" w:rsidRDefault="0023272A" w:rsidP="0095510A">
            <w:pPr>
              <w:rPr>
                <w:rFonts w:asciiTheme="minorHAnsi" w:hAnsiTheme="minorHAnsi" w:cs="Times New Roman"/>
              </w:rPr>
            </w:pPr>
            <w:r w:rsidRPr="00ED471D">
              <w:rPr>
                <w:rFonts w:asciiTheme="minorHAnsi" w:hAnsiTheme="minorHAnsi" w:cs="Times New Roman"/>
              </w:rPr>
              <w:t xml:space="preserve">Internet </w:t>
            </w:r>
            <w:r w:rsidR="0095510A">
              <w:rPr>
                <w:rFonts w:asciiTheme="minorHAnsi" w:hAnsiTheme="minorHAnsi" w:cs="Times New Roman"/>
              </w:rPr>
              <w:t>doesn’t work</w:t>
            </w:r>
          </w:p>
        </w:tc>
        <w:tc>
          <w:tcPr>
            <w:tcW w:w="894" w:type="pct"/>
          </w:tcPr>
          <w:p w:rsidR="0023272A" w:rsidRPr="00ED471D" w:rsidRDefault="0095510A" w:rsidP="000848A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Work on things that don’t need it</w:t>
            </w:r>
          </w:p>
        </w:tc>
        <w:tc>
          <w:tcPr>
            <w:tcW w:w="620" w:type="pct"/>
          </w:tcPr>
          <w:p w:rsidR="0023272A" w:rsidRPr="00ED471D" w:rsidRDefault="0023272A" w:rsidP="000848A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2" w:type="pct"/>
          </w:tcPr>
          <w:p w:rsidR="0023272A" w:rsidRPr="00ED471D" w:rsidRDefault="0023272A" w:rsidP="000848A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3" w:type="pct"/>
          </w:tcPr>
          <w:p w:rsidR="0023272A" w:rsidRPr="00ED471D" w:rsidRDefault="0023272A" w:rsidP="000848A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23272A" w:rsidRPr="00ED471D" w:rsidRDefault="0095510A" w:rsidP="000848A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5</w:t>
            </w:r>
          </w:p>
        </w:tc>
      </w:tr>
      <w:tr w:rsidR="0023272A" w:rsidRPr="00ED471D" w:rsidTr="00084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23272A" w:rsidRPr="00ED471D" w:rsidRDefault="0023272A" w:rsidP="000848A9">
            <w:pPr>
              <w:rPr>
                <w:rFonts w:asciiTheme="minorHAnsi" w:hAnsiTheme="minorHAnsi" w:cs="Times New Roman"/>
              </w:rPr>
            </w:pPr>
            <w:r w:rsidRPr="00ED471D">
              <w:rPr>
                <w:rFonts w:asciiTheme="minorHAnsi" w:hAnsiTheme="minorHAnsi" w:cs="Times New Roman"/>
              </w:rPr>
              <w:t>Extern:</w:t>
            </w:r>
          </w:p>
        </w:tc>
        <w:tc>
          <w:tcPr>
            <w:tcW w:w="894" w:type="pct"/>
          </w:tcPr>
          <w:p w:rsidR="0023272A" w:rsidRPr="00ED471D" w:rsidRDefault="0023272A" w:rsidP="000848A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23272A" w:rsidRPr="00ED471D" w:rsidRDefault="0023272A" w:rsidP="000848A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2" w:type="pct"/>
          </w:tcPr>
          <w:p w:rsidR="0023272A" w:rsidRPr="00ED471D" w:rsidRDefault="0023272A" w:rsidP="000848A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3" w:type="pct"/>
          </w:tcPr>
          <w:p w:rsidR="0023272A" w:rsidRPr="00ED471D" w:rsidRDefault="0023272A" w:rsidP="000848A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709" w:type="pct"/>
          </w:tcPr>
          <w:p w:rsidR="0023272A" w:rsidRPr="00ED471D" w:rsidRDefault="0023272A" w:rsidP="000848A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r>
      <w:tr w:rsidR="0023272A" w:rsidRPr="00ED471D" w:rsidTr="000848A9">
        <w:tc>
          <w:tcPr>
            <w:cnfStyle w:val="001000000000" w:firstRow="0" w:lastRow="0" w:firstColumn="1" w:lastColumn="0" w:oddVBand="0" w:evenVBand="0" w:oddHBand="0" w:evenHBand="0" w:firstRowFirstColumn="0" w:firstRowLastColumn="0" w:lastRowFirstColumn="0" w:lastRowLastColumn="0"/>
            <w:tcW w:w="1532" w:type="pct"/>
            <w:noWrap/>
          </w:tcPr>
          <w:p w:rsidR="0023272A" w:rsidRPr="00ED471D" w:rsidRDefault="00F542E4" w:rsidP="000848A9">
            <w:pPr>
              <w:rPr>
                <w:rFonts w:asciiTheme="minorHAnsi" w:hAnsiTheme="minorHAnsi" w:cs="Times New Roman"/>
              </w:rPr>
            </w:pPr>
            <w:r>
              <w:rPr>
                <w:rFonts w:asciiTheme="minorHAnsi" w:hAnsiTheme="minorHAnsi" w:cs="Times New Roman"/>
              </w:rPr>
              <w:t xml:space="preserve">School on fire </w:t>
            </w:r>
          </w:p>
        </w:tc>
        <w:tc>
          <w:tcPr>
            <w:tcW w:w="894" w:type="pct"/>
          </w:tcPr>
          <w:p w:rsidR="0023272A" w:rsidRPr="00ED471D" w:rsidRDefault="0095510A" w:rsidP="000848A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95510A">
              <w:rPr>
                <w:rFonts w:asciiTheme="minorHAnsi" w:hAnsiTheme="minorHAnsi" w:cs="Times New Roman"/>
              </w:rPr>
              <w:t>fire extinguisher</w:t>
            </w:r>
          </w:p>
        </w:tc>
        <w:tc>
          <w:tcPr>
            <w:tcW w:w="620" w:type="pct"/>
          </w:tcPr>
          <w:p w:rsidR="0023272A" w:rsidRPr="00ED471D" w:rsidRDefault="0023272A" w:rsidP="000848A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23272A" w:rsidRPr="00ED471D" w:rsidRDefault="0023272A" w:rsidP="000848A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23272A" w:rsidRPr="00ED471D" w:rsidRDefault="0023272A" w:rsidP="000848A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709" w:type="pct"/>
          </w:tcPr>
          <w:p w:rsidR="0023272A" w:rsidRPr="00ED471D" w:rsidRDefault="0095510A" w:rsidP="000848A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1</w:t>
            </w:r>
          </w:p>
        </w:tc>
      </w:tr>
      <w:tr w:rsidR="0023272A" w:rsidRPr="00ED471D" w:rsidTr="00084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23272A" w:rsidRPr="00ED471D" w:rsidRDefault="0095510A" w:rsidP="000848A9">
            <w:pPr>
              <w:rPr>
                <w:rFonts w:asciiTheme="minorHAnsi" w:hAnsiTheme="minorHAnsi" w:cs="Times New Roman"/>
              </w:rPr>
            </w:pPr>
            <w:r w:rsidRPr="0095510A">
              <w:rPr>
                <w:rFonts w:asciiTheme="minorHAnsi" w:hAnsiTheme="minorHAnsi" w:cs="Times New Roman"/>
              </w:rPr>
              <w:t>Public transportation doesn't drive</w:t>
            </w:r>
          </w:p>
        </w:tc>
        <w:tc>
          <w:tcPr>
            <w:tcW w:w="894" w:type="pct"/>
          </w:tcPr>
          <w:p w:rsidR="0023272A" w:rsidRPr="00ED471D" w:rsidRDefault="0095510A" w:rsidP="000848A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Take car</w:t>
            </w:r>
          </w:p>
        </w:tc>
        <w:tc>
          <w:tcPr>
            <w:tcW w:w="620" w:type="pct"/>
          </w:tcPr>
          <w:p w:rsidR="0023272A" w:rsidRPr="00ED471D" w:rsidRDefault="0023272A" w:rsidP="000848A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23272A" w:rsidRPr="00ED471D" w:rsidRDefault="0023272A" w:rsidP="000848A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23272A" w:rsidRPr="00ED471D" w:rsidRDefault="0023272A" w:rsidP="000848A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20</w:t>
            </w:r>
          </w:p>
        </w:tc>
        <w:tc>
          <w:tcPr>
            <w:tcW w:w="709" w:type="pct"/>
          </w:tcPr>
          <w:p w:rsidR="0023272A" w:rsidRPr="00ED471D" w:rsidRDefault="0095510A" w:rsidP="000848A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2</w:t>
            </w:r>
          </w:p>
        </w:tc>
      </w:tr>
      <w:tr w:rsidR="0023272A" w:rsidRPr="00ED471D" w:rsidTr="000848A9">
        <w:trPr>
          <w:trHeight w:val="272"/>
        </w:trPr>
        <w:tc>
          <w:tcPr>
            <w:cnfStyle w:val="001000000000" w:firstRow="0" w:lastRow="0" w:firstColumn="1" w:lastColumn="0" w:oddVBand="0" w:evenVBand="0" w:oddHBand="0" w:evenHBand="0" w:firstRowFirstColumn="0" w:firstRowLastColumn="0" w:lastRowFirstColumn="0" w:lastRowLastColumn="0"/>
            <w:tcW w:w="1532" w:type="pct"/>
            <w:noWrap/>
          </w:tcPr>
          <w:p w:rsidR="0023272A" w:rsidRPr="00ED471D" w:rsidRDefault="0095510A" w:rsidP="000848A9">
            <w:pPr>
              <w:rPr>
                <w:rFonts w:asciiTheme="minorHAnsi" w:hAnsiTheme="minorHAnsi" w:cs="Times New Roman"/>
              </w:rPr>
            </w:pPr>
            <w:r>
              <w:rPr>
                <w:rFonts w:asciiTheme="minorHAnsi" w:hAnsiTheme="minorHAnsi" w:cs="Times New Roman"/>
              </w:rPr>
              <w:t>Flat tire</w:t>
            </w:r>
          </w:p>
          <w:p w:rsidR="0023272A" w:rsidRPr="00ED471D" w:rsidRDefault="0023272A" w:rsidP="000848A9">
            <w:pPr>
              <w:rPr>
                <w:rFonts w:asciiTheme="minorHAnsi" w:hAnsiTheme="minorHAnsi" w:cs="Times New Roman"/>
              </w:rPr>
            </w:pPr>
          </w:p>
        </w:tc>
        <w:tc>
          <w:tcPr>
            <w:tcW w:w="894" w:type="pct"/>
          </w:tcPr>
          <w:p w:rsidR="0023272A" w:rsidRPr="00ED471D" w:rsidRDefault="0095510A" w:rsidP="000848A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Car/ public transportation</w:t>
            </w:r>
          </w:p>
        </w:tc>
        <w:tc>
          <w:tcPr>
            <w:tcW w:w="620" w:type="pct"/>
          </w:tcPr>
          <w:p w:rsidR="0023272A" w:rsidRPr="00ED471D" w:rsidRDefault="0023272A" w:rsidP="000848A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23272A" w:rsidRPr="00ED471D" w:rsidRDefault="0023272A" w:rsidP="000848A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3" w:type="pct"/>
          </w:tcPr>
          <w:p w:rsidR="0023272A" w:rsidRPr="00ED471D" w:rsidRDefault="0023272A" w:rsidP="000848A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23272A" w:rsidRPr="00ED471D" w:rsidRDefault="00F542E4" w:rsidP="000848A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3</w:t>
            </w:r>
          </w:p>
        </w:tc>
      </w:tr>
      <w:tr w:rsidR="0023272A" w:rsidRPr="00ED471D" w:rsidTr="00084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23272A" w:rsidRPr="00ED471D" w:rsidRDefault="0095510A" w:rsidP="000848A9">
            <w:pPr>
              <w:rPr>
                <w:rFonts w:asciiTheme="minorHAnsi" w:hAnsiTheme="minorHAnsi" w:cs="Times New Roman"/>
              </w:rPr>
            </w:pPr>
            <w:r>
              <w:rPr>
                <w:rFonts w:asciiTheme="minorHAnsi" w:hAnsiTheme="minorHAnsi" w:cs="Times New Roman"/>
              </w:rPr>
              <w:t>Public transportation is too late</w:t>
            </w:r>
          </w:p>
        </w:tc>
        <w:tc>
          <w:tcPr>
            <w:tcW w:w="894" w:type="pct"/>
          </w:tcPr>
          <w:p w:rsidR="0023272A" w:rsidRPr="00ED471D" w:rsidRDefault="0095510A" w:rsidP="000848A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Car / train</w:t>
            </w:r>
          </w:p>
        </w:tc>
        <w:tc>
          <w:tcPr>
            <w:tcW w:w="620" w:type="pct"/>
          </w:tcPr>
          <w:p w:rsidR="0023272A" w:rsidRPr="00ED471D" w:rsidRDefault="0023272A" w:rsidP="000848A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3</w:t>
            </w:r>
          </w:p>
        </w:tc>
        <w:tc>
          <w:tcPr>
            <w:tcW w:w="622" w:type="pct"/>
          </w:tcPr>
          <w:p w:rsidR="0023272A" w:rsidRPr="00ED471D" w:rsidRDefault="0023272A" w:rsidP="000848A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6</w:t>
            </w:r>
          </w:p>
        </w:tc>
        <w:tc>
          <w:tcPr>
            <w:tcW w:w="623" w:type="pct"/>
          </w:tcPr>
          <w:p w:rsidR="0023272A" w:rsidRPr="00ED471D" w:rsidRDefault="0023272A" w:rsidP="000848A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18</w:t>
            </w:r>
          </w:p>
        </w:tc>
        <w:tc>
          <w:tcPr>
            <w:tcW w:w="709" w:type="pct"/>
          </w:tcPr>
          <w:p w:rsidR="0023272A" w:rsidRPr="00ED471D" w:rsidRDefault="00F542E4" w:rsidP="000848A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4</w:t>
            </w:r>
          </w:p>
        </w:tc>
      </w:tr>
    </w:tbl>
    <w:p w:rsidR="0023272A" w:rsidRPr="00ED471D" w:rsidRDefault="0023272A" w:rsidP="0023272A"/>
    <w:p w:rsidR="00FE3AD0" w:rsidRPr="00ED471D" w:rsidRDefault="00FE3AD0" w:rsidP="00FE3AD0"/>
    <w:p w:rsidR="00FE3AD0" w:rsidRPr="00ED471D" w:rsidRDefault="00FE3AD0" w:rsidP="00FE3AD0">
      <w:pPr>
        <w:rPr>
          <w:b/>
          <w:bCs/>
          <w:color w:val="000000"/>
          <w:sz w:val="32"/>
          <w:szCs w:val="32"/>
        </w:rPr>
      </w:pPr>
    </w:p>
    <w:p w:rsidR="00FE3AD0" w:rsidRPr="00ED471D" w:rsidRDefault="0095510A" w:rsidP="00FE3AD0">
      <w:r>
        <w:t>conclusion</w:t>
      </w:r>
      <w:r w:rsidR="00070A60" w:rsidRPr="00ED471D">
        <w:t>:</w:t>
      </w:r>
      <w:r>
        <w:t xml:space="preserve"> the risk for this project are fairly small.</w:t>
      </w:r>
    </w:p>
    <w:p w:rsidR="000848A9" w:rsidRPr="00ED471D" w:rsidRDefault="000848A9"/>
    <w:sectPr w:rsidR="000848A9" w:rsidRPr="00ED47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594" w:rsidRDefault="008D5594" w:rsidP="0038611B">
      <w:r>
        <w:separator/>
      </w:r>
    </w:p>
  </w:endnote>
  <w:endnote w:type="continuationSeparator" w:id="0">
    <w:p w:rsidR="008D5594" w:rsidRDefault="008D5594" w:rsidP="00386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4875657"/>
      <w:docPartObj>
        <w:docPartGallery w:val="Page Numbers (Bottom of Page)"/>
        <w:docPartUnique/>
      </w:docPartObj>
    </w:sdtPr>
    <w:sdtEndPr/>
    <w:sdtContent>
      <w:p w:rsidR="000848A9" w:rsidRDefault="000848A9">
        <w:pPr>
          <w:pStyle w:val="Voettekst"/>
          <w:jc w:val="right"/>
        </w:pPr>
        <w:r>
          <w:fldChar w:fldCharType="begin"/>
        </w:r>
        <w:r>
          <w:instrText>PAGE   \* MERGEFORMAT</w:instrText>
        </w:r>
        <w:r>
          <w:fldChar w:fldCharType="separate"/>
        </w:r>
        <w:r w:rsidR="00792500">
          <w:rPr>
            <w:noProof/>
          </w:rPr>
          <w:t>2</w:t>
        </w:r>
        <w:r>
          <w:fldChar w:fldCharType="end"/>
        </w:r>
      </w:p>
    </w:sdtContent>
  </w:sdt>
  <w:p w:rsidR="000848A9" w:rsidRDefault="000848A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594" w:rsidRDefault="008D5594" w:rsidP="0038611B">
      <w:r>
        <w:separator/>
      </w:r>
    </w:p>
  </w:footnote>
  <w:footnote w:type="continuationSeparator" w:id="0">
    <w:p w:rsidR="008D5594" w:rsidRDefault="008D5594" w:rsidP="003861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Kop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147228E"/>
    <w:multiLevelType w:val="hybridMultilevel"/>
    <w:tmpl w:val="C82A68E4"/>
    <w:lvl w:ilvl="0" w:tplc="04130001">
      <w:start w:val="1"/>
      <w:numFmt w:val="bullet"/>
      <w:lvlText w:val=""/>
      <w:lvlJc w:val="left"/>
      <w:pPr>
        <w:ind w:left="3192" w:hanging="360"/>
      </w:pPr>
      <w:rPr>
        <w:rFonts w:ascii="Symbol" w:hAnsi="Symbol" w:hint="default"/>
      </w:rPr>
    </w:lvl>
    <w:lvl w:ilvl="1" w:tplc="04130003" w:tentative="1">
      <w:start w:val="1"/>
      <w:numFmt w:val="bullet"/>
      <w:lvlText w:val="o"/>
      <w:lvlJc w:val="left"/>
      <w:pPr>
        <w:ind w:left="3912" w:hanging="360"/>
      </w:pPr>
      <w:rPr>
        <w:rFonts w:ascii="Courier New" w:hAnsi="Courier New" w:cs="Courier New" w:hint="default"/>
      </w:rPr>
    </w:lvl>
    <w:lvl w:ilvl="2" w:tplc="04130005" w:tentative="1">
      <w:start w:val="1"/>
      <w:numFmt w:val="bullet"/>
      <w:lvlText w:val=""/>
      <w:lvlJc w:val="left"/>
      <w:pPr>
        <w:ind w:left="4632" w:hanging="360"/>
      </w:pPr>
      <w:rPr>
        <w:rFonts w:ascii="Wingdings" w:hAnsi="Wingdings" w:hint="default"/>
      </w:rPr>
    </w:lvl>
    <w:lvl w:ilvl="3" w:tplc="04130001" w:tentative="1">
      <w:start w:val="1"/>
      <w:numFmt w:val="bullet"/>
      <w:lvlText w:val=""/>
      <w:lvlJc w:val="left"/>
      <w:pPr>
        <w:ind w:left="5352" w:hanging="360"/>
      </w:pPr>
      <w:rPr>
        <w:rFonts w:ascii="Symbol" w:hAnsi="Symbol" w:hint="default"/>
      </w:rPr>
    </w:lvl>
    <w:lvl w:ilvl="4" w:tplc="04130003" w:tentative="1">
      <w:start w:val="1"/>
      <w:numFmt w:val="bullet"/>
      <w:lvlText w:val="o"/>
      <w:lvlJc w:val="left"/>
      <w:pPr>
        <w:ind w:left="6072" w:hanging="360"/>
      </w:pPr>
      <w:rPr>
        <w:rFonts w:ascii="Courier New" w:hAnsi="Courier New" w:cs="Courier New" w:hint="default"/>
      </w:rPr>
    </w:lvl>
    <w:lvl w:ilvl="5" w:tplc="04130005" w:tentative="1">
      <w:start w:val="1"/>
      <w:numFmt w:val="bullet"/>
      <w:lvlText w:val=""/>
      <w:lvlJc w:val="left"/>
      <w:pPr>
        <w:ind w:left="6792" w:hanging="360"/>
      </w:pPr>
      <w:rPr>
        <w:rFonts w:ascii="Wingdings" w:hAnsi="Wingdings" w:hint="default"/>
      </w:rPr>
    </w:lvl>
    <w:lvl w:ilvl="6" w:tplc="04130001" w:tentative="1">
      <w:start w:val="1"/>
      <w:numFmt w:val="bullet"/>
      <w:lvlText w:val=""/>
      <w:lvlJc w:val="left"/>
      <w:pPr>
        <w:ind w:left="7512" w:hanging="360"/>
      </w:pPr>
      <w:rPr>
        <w:rFonts w:ascii="Symbol" w:hAnsi="Symbol" w:hint="default"/>
      </w:rPr>
    </w:lvl>
    <w:lvl w:ilvl="7" w:tplc="04130003" w:tentative="1">
      <w:start w:val="1"/>
      <w:numFmt w:val="bullet"/>
      <w:lvlText w:val="o"/>
      <w:lvlJc w:val="left"/>
      <w:pPr>
        <w:ind w:left="8232" w:hanging="360"/>
      </w:pPr>
      <w:rPr>
        <w:rFonts w:ascii="Courier New" w:hAnsi="Courier New" w:cs="Courier New" w:hint="default"/>
      </w:rPr>
    </w:lvl>
    <w:lvl w:ilvl="8" w:tplc="04130005" w:tentative="1">
      <w:start w:val="1"/>
      <w:numFmt w:val="bullet"/>
      <w:lvlText w:val=""/>
      <w:lvlJc w:val="left"/>
      <w:pPr>
        <w:ind w:left="8952" w:hanging="360"/>
      </w:pPr>
      <w:rPr>
        <w:rFonts w:ascii="Wingdings" w:hAnsi="Wingdings" w:hint="default"/>
      </w:rPr>
    </w:lvl>
  </w:abstractNum>
  <w:abstractNum w:abstractNumId="5" w15:restartNumberingAfterBreak="0">
    <w:nsid w:val="01BE06FE"/>
    <w:multiLevelType w:val="hybridMultilevel"/>
    <w:tmpl w:val="C82E0B36"/>
    <w:lvl w:ilvl="0" w:tplc="04130001">
      <w:start w:val="1"/>
      <w:numFmt w:val="bullet"/>
      <w:lvlText w:val=""/>
      <w:lvlJc w:val="left"/>
      <w:pPr>
        <w:ind w:left="4500" w:hanging="360"/>
      </w:pPr>
      <w:rPr>
        <w:rFonts w:ascii="Symbol" w:hAnsi="Symbol" w:hint="default"/>
      </w:rPr>
    </w:lvl>
    <w:lvl w:ilvl="1" w:tplc="04130003" w:tentative="1">
      <w:start w:val="1"/>
      <w:numFmt w:val="bullet"/>
      <w:lvlText w:val="o"/>
      <w:lvlJc w:val="left"/>
      <w:pPr>
        <w:ind w:left="5220" w:hanging="360"/>
      </w:pPr>
      <w:rPr>
        <w:rFonts w:ascii="Courier New" w:hAnsi="Courier New" w:cs="Courier New" w:hint="default"/>
      </w:rPr>
    </w:lvl>
    <w:lvl w:ilvl="2" w:tplc="04130005" w:tentative="1">
      <w:start w:val="1"/>
      <w:numFmt w:val="bullet"/>
      <w:lvlText w:val=""/>
      <w:lvlJc w:val="left"/>
      <w:pPr>
        <w:ind w:left="5940" w:hanging="360"/>
      </w:pPr>
      <w:rPr>
        <w:rFonts w:ascii="Wingdings" w:hAnsi="Wingdings" w:hint="default"/>
      </w:rPr>
    </w:lvl>
    <w:lvl w:ilvl="3" w:tplc="04130001" w:tentative="1">
      <w:start w:val="1"/>
      <w:numFmt w:val="bullet"/>
      <w:lvlText w:val=""/>
      <w:lvlJc w:val="left"/>
      <w:pPr>
        <w:ind w:left="6660" w:hanging="360"/>
      </w:pPr>
      <w:rPr>
        <w:rFonts w:ascii="Symbol" w:hAnsi="Symbol" w:hint="default"/>
      </w:rPr>
    </w:lvl>
    <w:lvl w:ilvl="4" w:tplc="04130003" w:tentative="1">
      <w:start w:val="1"/>
      <w:numFmt w:val="bullet"/>
      <w:lvlText w:val="o"/>
      <w:lvlJc w:val="left"/>
      <w:pPr>
        <w:ind w:left="7380" w:hanging="360"/>
      </w:pPr>
      <w:rPr>
        <w:rFonts w:ascii="Courier New" w:hAnsi="Courier New" w:cs="Courier New" w:hint="default"/>
      </w:rPr>
    </w:lvl>
    <w:lvl w:ilvl="5" w:tplc="04130005" w:tentative="1">
      <w:start w:val="1"/>
      <w:numFmt w:val="bullet"/>
      <w:lvlText w:val=""/>
      <w:lvlJc w:val="left"/>
      <w:pPr>
        <w:ind w:left="8100" w:hanging="360"/>
      </w:pPr>
      <w:rPr>
        <w:rFonts w:ascii="Wingdings" w:hAnsi="Wingdings" w:hint="default"/>
      </w:rPr>
    </w:lvl>
    <w:lvl w:ilvl="6" w:tplc="04130001" w:tentative="1">
      <w:start w:val="1"/>
      <w:numFmt w:val="bullet"/>
      <w:lvlText w:val=""/>
      <w:lvlJc w:val="left"/>
      <w:pPr>
        <w:ind w:left="8820" w:hanging="360"/>
      </w:pPr>
      <w:rPr>
        <w:rFonts w:ascii="Symbol" w:hAnsi="Symbol" w:hint="default"/>
      </w:rPr>
    </w:lvl>
    <w:lvl w:ilvl="7" w:tplc="04130003" w:tentative="1">
      <w:start w:val="1"/>
      <w:numFmt w:val="bullet"/>
      <w:lvlText w:val="o"/>
      <w:lvlJc w:val="left"/>
      <w:pPr>
        <w:ind w:left="9540" w:hanging="360"/>
      </w:pPr>
      <w:rPr>
        <w:rFonts w:ascii="Courier New" w:hAnsi="Courier New" w:cs="Courier New" w:hint="default"/>
      </w:rPr>
    </w:lvl>
    <w:lvl w:ilvl="8" w:tplc="04130005" w:tentative="1">
      <w:start w:val="1"/>
      <w:numFmt w:val="bullet"/>
      <w:lvlText w:val=""/>
      <w:lvlJc w:val="left"/>
      <w:pPr>
        <w:ind w:left="10260" w:hanging="360"/>
      </w:pPr>
      <w:rPr>
        <w:rFonts w:ascii="Wingdings" w:hAnsi="Wingdings" w:hint="default"/>
      </w:rPr>
    </w:lvl>
  </w:abstractNum>
  <w:abstractNum w:abstractNumId="6" w15:restartNumberingAfterBreak="0">
    <w:nsid w:val="034E69F3"/>
    <w:multiLevelType w:val="hybridMultilevel"/>
    <w:tmpl w:val="C9BA5A2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7" w15:restartNumberingAfterBreak="0">
    <w:nsid w:val="22097253"/>
    <w:multiLevelType w:val="hybridMultilevel"/>
    <w:tmpl w:val="3ADEDD9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8" w15:restartNumberingAfterBreak="0">
    <w:nsid w:val="2A511780"/>
    <w:multiLevelType w:val="hybridMultilevel"/>
    <w:tmpl w:val="92C29A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ADC22B6"/>
    <w:multiLevelType w:val="hybridMultilevel"/>
    <w:tmpl w:val="CDC20BC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0" w15:restartNumberingAfterBreak="0">
    <w:nsid w:val="5A3437F3"/>
    <w:multiLevelType w:val="hybridMultilevel"/>
    <w:tmpl w:val="22AEF33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0DD4475"/>
    <w:multiLevelType w:val="hybridMultilevel"/>
    <w:tmpl w:val="1FAC4E6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2" w15:restartNumberingAfterBreak="0">
    <w:nsid w:val="67D9398F"/>
    <w:multiLevelType w:val="hybridMultilevel"/>
    <w:tmpl w:val="B4E674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48318EC"/>
    <w:multiLevelType w:val="hybridMultilevel"/>
    <w:tmpl w:val="B964A0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8"/>
  </w:num>
  <w:num w:numId="6">
    <w:abstractNumId w:val="12"/>
  </w:num>
  <w:num w:numId="7">
    <w:abstractNumId w:val="10"/>
  </w:num>
  <w:num w:numId="8">
    <w:abstractNumId w:val="9"/>
  </w:num>
  <w:num w:numId="9">
    <w:abstractNumId w:val="6"/>
  </w:num>
  <w:num w:numId="10">
    <w:abstractNumId w:val="11"/>
  </w:num>
  <w:num w:numId="11">
    <w:abstractNumId w:val="13"/>
  </w:num>
  <w:num w:numId="12">
    <w:abstractNumId w:val="4"/>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B8A"/>
    <w:rsid w:val="00010129"/>
    <w:rsid w:val="0002795B"/>
    <w:rsid w:val="00064E44"/>
    <w:rsid w:val="00070818"/>
    <w:rsid w:val="00070A60"/>
    <w:rsid w:val="000848A9"/>
    <w:rsid w:val="000E6833"/>
    <w:rsid w:val="00114B8A"/>
    <w:rsid w:val="00126B41"/>
    <w:rsid w:val="00142B96"/>
    <w:rsid w:val="0019404D"/>
    <w:rsid w:val="001A1556"/>
    <w:rsid w:val="001B7BD0"/>
    <w:rsid w:val="001C7C0C"/>
    <w:rsid w:val="00211185"/>
    <w:rsid w:val="00211D88"/>
    <w:rsid w:val="00215895"/>
    <w:rsid w:val="0023272A"/>
    <w:rsid w:val="002829DE"/>
    <w:rsid w:val="00304473"/>
    <w:rsid w:val="00317EDA"/>
    <w:rsid w:val="00323A9D"/>
    <w:rsid w:val="00352178"/>
    <w:rsid w:val="0038611B"/>
    <w:rsid w:val="003C519A"/>
    <w:rsid w:val="003D4738"/>
    <w:rsid w:val="003E26A1"/>
    <w:rsid w:val="003F533B"/>
    <w:rsid w:val="00437870"/>
    <w:rsid w:val="004A09BF"/>
    <w:rsid w:val="004D38F0"/>
    <w:rsid w:val="00501F84"/>
    <w:rsid w:val="005E4A97"/>
    <w:rsid w:val="006963B5"/>
    <w:rsid w:val="006A4DE7"/>
    <w:rsid w:val="006B282F"/>
    <w:rsid w:val="006C04A5"/>
    <w:rsid w:val="00792500"/>
    <w:rsid w:val="008D5594"/>
    <w:rsid w:val="0095510A"/>
    <w:rsid w:val="0097432E"/>
    <w:rsid w:val="009864FF"/>
    <w:rsid w:val="00995342"/>
    <w:rsid w:val="009A06EE"/>
    <w:rsid w:val="009D7EAD"/>
    <w:rsid w:val="009E6AAD"/>
    <w:rsid w:val="00A321F4"/>
    <w:rsid w:val="00A775B0"/>
    <w:rsid w:val="00A855BE"/>
    <w:rsid w:val="00AA1A87"/>
    <w:rsid w:val="00AA1EC8"/>
    <w:rsid w:val="00AA3D3C"/>
    <w:rsid w:val="00B34286"/>
    <w:rsid w:val="00B92653"/>
    <w:rsid w:val="00BD6255"/>
    <w:rsid w:val="00CF3735"/>
    <w:rsid w:val="00D25613"/>
    <w:rsid w:val="00D26BF1"/>
    <w:rsid w:val="00D45CC9"/>
    <w:rsid w:val="00D9006F"/>
    <w:rsid w:val="00DA095F"/>
    <w:rsid w:val="00DB5A9A"/>
    <w:rsid w:val="00DB5AA7"/>
    <w:rsid w:val="00DC141A"/>
    <w:rsid w:val="00DD0795"/>
    <w:rsid w:val="00E55C80"/>
    <w:rsid w:val="00EA54BC"/>
    <w:rsid w:val="00EC08C9"/>
    <w:rsid w:val="00ED471D"/>
    <w:rsid w:val="00F118D4"/>
    <w:rsid w:val="00F27236"/>
    <w:rsid w:val="00F542E4"/>
    <w:rsid w:val="00F62CBC"/>
    <w:rsid w:val="00FE08F6"/>
    <w:rsid w:val="00FE3A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F9323F-73A9-433B-98F3-3EFB4A28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E3AD0"/>
    <w:pPr>
      <w:widowControl w:val="0"/>
      <w:suppressAutoHyphens/>
      <w:spacing w:after="0" w:line="240" w:lineRule="auto"/>
    </w:pPr>
    <w:rPr>
      <w:rFonts w:ascii="Times New Roman" w:eastAsia="SimSun" w:hAnsi="Times New Roman" w:cs="Mangal"/>
      <w:kern w:val="2"/>
      <w:sz w:val="24"/>
      <w:szCs w:val="24"/>
      <w:lang w:val="en-GB" w:eastAsia="hi-IN" w:bidi="hi-IN"/>
    </w:rPr>
  </w:style>
  <w:style w:type="paragraph" w:styleId="Kop1">
    <w:name w:val="heading 1"/>
    <w:basedOn w:val="Standaard"/>
    <w:next w:val="Standaard"/>
    <w:link w:val="Kop1Char"/>
    <w:qFormat/>
    <w:rsid w:val="00FE3AD0"/>
    <w:pPr>
      <w:keepNext/>
      <w:numPr>
        <w:numId w:val="1"/>
      </w:numPr>
      <w:spacing w:before="240" w:after="60"/>
      <w:outlineLvl w:val="0"/>
    </w:pPr>
    <w:rPr>
      <w:rFonts w:ascii="Arial" w:hAnsi="Arial" w:cs="Arial"/>
      <w:b/>
      <w:bCs/>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FE3AD0"/>
    <w:rPr>
      <w:rFonts w:ascii="Arial" w:eastAsia="SimSun" w:hAnsi="Arial" w:cs="Arial"/>
      <w:b/>
      <w:bCs/>
      <w:kern w:val="2"/>
      <w:sz w:val="32"/>
      <w:szCs w:val="32"/>
      <w:lang w:eastAsia="hi-IN" w:bidi="hi-IN"/>
    </w:rPr>
  </w:style>
  <w:style w:type="character" w:styleId="Hyperlink">
    <w:name w:val="Hyperlink"/>
    <w:basedOn w:val="Standaardalinea-lettertype"/>
    <w:uiPriority w:val="99"/>
    <w:unhideWhenUsed/>
    <w:rsid w:val="00FE3AD0"/>
    <w:rPr>
      <w:color w:val="0563C1" w:themeColor="hyperlink"/>
      <w:u w:val="single"/>
    </w:rPr>
  </w:style>
  <w:style w:type="paragraph" w:styleId="Inhopg1">
    <w:name w:val="toc 1"/>
    <w:basedOn w:val="Standaard"/>
    <w:next w:val="Standaard"/>
    <w:autoRedefine/>
    <w:uiPriority w:val="39"/>
    <w:unhideWhenUsed/>
    <w:rsid w:val="00D25613"/>
    <w:pPr>
      <w:tabs>
        <w:tab w:val="left" w:pos="660"/>
        <w:tab w:val="right" w:leader="dot" w:pos="9628"/>
      </w:tabs>
      <w:spacing w:after="100"/>
      <w:jc w:val="right"/>
    </w:pPr>
    <w:rPr>
      <w:szCs w:val="21"/>
    </w:rPr>
  </w:style>
  <w:style w:type="paragraph" w:styleId="Koptekst">
    <w:name w:val="header"/>
    <w:basedOn w:val="Standaard"/>
    <w:link w:val="KoptekstChar"/>
    <w:unhideWhenUsed/>
    <w:rsid w:val="00FE3AD0"/>
    <w:pPr>
      <w:tabs>
        <w:tab w:val="center" w:pos="4536"/>
        <w:tab w:val="right" w:pos="9072"/>
      </w:tabs>
    </w:pPr>
  </w:style>
  <w:style w:type="character" w:customStyle="1" w:styleId="KoptekstChar">
    <w:name w:val="Koptekst Char"/>
    <w:basedOn w:val="Standaardalinea-lettertype"/>
    <w:link w:val="Koptekst"/>
    <w:rsid w:val="00FE3AD0"/>
    <w:rPr>
      <w:rFonts w:ascii="Times New Roman" w:eastAsia="SimSun" w:hAnsi="Times New Roman" w:cs="Mangal"/>
      <w:kern w:val="2"/>
      <w:sz w:val="24"/>
      <w:szCs w:val="24"/>
      <w:lang w:eastAsia="hi-IN" w:bidi="hi-IN"/>
    </w:rPr>
  </w:style>
  <w:style w:type="character" w:customStyle="1" w:styleId="GeenafstandChar">
    <w:name w:val="Geen afstand Char"/>
    <w:basedOn w:val="Standaardalinea-lettertype"/>
    <w:link w:val="Geenafstand"/>
    <w:uiPriority w:val="1"/>
    <w:locked/>
    <w:rsid w:val="00FE3AD0"/>
    <w:rPr>
      <w:rFonts w:eastAsiaTheme="minorEastAsia"/>
    </w:rPr>
  </w:style>
  <w:style w:type="paragraph" w:styleId="Geenafstand">
    <w:name w:val="No Spacing"/>
    <w:link w:val="GeenafstandChar"/>
    <w:uiPriority w:val="1"/>
    <w:qFormat/>
    <w:rsid w:val="00FE3AD0"/>
    <w:pPr>
      <w:spacing w:after="0" w:line="240" w:lineRule="auto"/>
    </w:pPr>
    <w:rPr>
      <w:rFonts w:eastAsiaTheme="minorEastAsia"/>
    </w:rPr>
  </w:style>
  <w:style w:type="paragraph" w:styleId="Kopvaninhoudsopgave">
    <w:name w:val="TOC Heading"/>
    <w:basedOn w:val="Kop1"/>
    <w:next w:val="Standaard"/>
    <w:uiPriority w:val="39"/>
    <w:semiHidden/>
    <w:unhideWhenUsed/>
    <w:qFormat/>
    <w:rsid w:val="00FE3AD0"/>
    <w:pPr>
      <w:keepLines/>
      <w:widowControl/>
      <w:numPr>
        <w:numId w:val="0"/>
      </w:numPr>
      <w:suppressAutoHyphens w:val="0"/>
      <w:spacing w:before="480" w:after="0" w:line="276" w:lineRule="auto"/>
      <w:outlineLvl w:val="9"/>
    </w:pPr>
    <w:rPr>
      <w:rFonts w:asciiTheme="majorHAnsi" w:eastAsiaTheme="majorEastAsia" w:hAnsiTheme="majorHAnsi" w:cstheme="majorBidi"/>
      <w:color w:val="2E74B5" w:themeColor="accent1" w:themeShade="BF"/>
      <w:kern w:val="0"/>
      <w:sz w:val="28"/>
      <w:szCs w:val="28"/>
      <w:lang w:val="en-US" w:eastAsia="en-US" w:bidi="ar-SA"/>
    </w:rPr>
  </w:style>
  <w:style w:type="paragraph" w:customStyle="1" w:styleId="Geenafstand1">
    <w:name w:val="Geen afstand1"/>
    <w:rsid w:val="00FE3AD0"/>
    <w:pPr>
      <w:suppressAutoHyphens/>
      <w:spacing w:after="0" w:line="240" w:lineRule="auto"/>
    </w:pPr>
    <w:rPr>
      <w:rFonts w:ascii="Times New Roman" w:eastAsia="Arial" w:hAnsi="Times New Roman" w:cs="Times New Roman"/>
      <w:kern w:val="2"/>
      <w:sz w:val="24"/>
      <w:szCs w:val="24"/>
      <w:lang w:eastAsia="ar-SA"/>
    </w:rPr>
  </w:style>
  <w:style w:type="paragraph" w:customStyle="1" w:styleId="Lijstalinea1">
    <w:name w:val="Lijstalinea1"/>
    <w:basedOn w:val="Standaard"/>
    <w:rsid w:val="00FE3AD0"/>
    <w:pPr>
      <w:ind w:left="720"/>
    </w:pPr>
  </w:style>
  <w:style w:type="table" w:styleId="Gemiddeldelijst2-accent1">
    <w:name w:val="Medium List 2 Accent 1"/>
    <w:basedOn w:val="Standaardtabel"/>
    <w:uiPriority w:val="66"/>
    <w:rsid w:val="0023272A"/>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jstalinea">
    <w:name w:val="List Paragraph"/>
    <w:basedOn w:val="Standaard"/>
    <w:uiPriority w:val="34"/>
    <w:qFormat/>
    <w:rsid w:val="00211D88"/>
    <w:pPr>
      <w:ind w:left="720"/>
      <w:contextualSpacing/>
    </w:pPr>
    <w:rPr>
      <w:szCs w:val="21"/>
    </w:rPr>
  </w:style>
  <w:style w:type="paragraph" w:styleId="Voettekst">
    <w:name w:val="footer"/>
    <w:basedOn w:val="Standaard"/>
    <w:link w:val="VoettekstChar"/>
    <w:uiPriority w:val="99"/>
    <w:unhideWhenUsed/>
    <w:rsid w:val="0038611B"/>
    <w:pPr>
      <w:tabs>
        <w:tab w:val="center" w:pos="4536"/>
        <w:tab w:val="right" w:pos="9072"/>
      </w:tabs>
    </w:pPr>
    <w:rPr>
      <w:szCs w:val="21"/>
    </w:rPr>
  </w:style>
  <w:style w:type="character" w:customStyle="1" w:styleId="VoettekstChar">
    <w:name w:val="Voettekst Char"/>
    <w:basedOn w:val="Standaardalinea-lettertype"/>
    <w:link w:val="Voettekst"/>
    <w:uiPriority w:val="99"/>
    <w:rsid w:val="0038611B"/>
    <w:rPr>
      <w:rFonts w:ascii="Times New Roman" w:eastAsia="SimSun" w:hAnsi="Times New Roman" w:cs="Mangal"/>
      <w:kern w:val="2"/>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27020">
      <w:bodyDiv w:val="1"/>
      <w:marLeft w:val="0"/>
      <w:marRight w:val="0"/>
      <w:marTop w:val="0"/>
      <w:marBottom w:val="0"/>
      <w:divBdr>
        <w:top w:val="none" w:sz="0" w:space="0" w:color="auto"/>
        <w:left w:val="none" w:sz="0" w:space="0" w:color="auto"/>
        <w:bottom w:val="none" w:sz="0" w:space="0" w:color="auto"/>
        <w:right w:val="none" w:sz="0" w:space="0" w:color="auto"/>
      </w:divBdr>
    </w:div>
    <w:div w:id="575945441">
      <w:bodyDiv w:val="1"/>
      <w:marLeft w:val="0"/>
      <w:marRight w:val="0"/>
      <w:marTop w:val="0"/>
      <w:marBottom w:val="0"/>
      <w:divBdr>
        <w:top w:val="none" w:sz="0" w:space="0" w:color="auto"/>
        <w:left w:val="none" w:sz="0" w:space="0" w:color="auto"/>
        <w:bottom w:val="none" w:sz="0" w:space="0" w:color="auto"/>
        <w:right w:val="none" w:sz="0" w:space="0" w:color="auto"/>
      </w:divBdr>
    </w:div>
    <w:div w:id="635838021">
      <w:bodyDiv w:val="1"/>
      <w:marLeft w:val="0"/>
      <w:marRight w:val="0"/>
      <w:marTop w:val="0"/>
      <w:marBottom w:val="0"/>
      <w:divBdr>
        <w:top w:val="none" w:sz="0" w:space="0" w:color="auto"/>
        <w:left w:val="none" w:sz="0" w:space="0" w:color="auto"/>
        <w:bottom w:val="none" w:sz="0" w:space="0" w:color="auto"/>
        <w:right w:val="none" w:sz="0" w:space="0" w:color="auto"/>
      </w:divBdr>
    </w:div>
    <w:div w:id="696849798">
      <w:bodyDiv w:val="1"/>
      <w:marLeft w:val="0"/>
      <w:marRight w:val="0"/>
      <w:marTop w:val="0"/>
      <w:marBottom w:val="0"/>
      <w:divBdr>
        <w:top w:val="none" w:sz="0" w:space="0" w:color="auto"/>
        <w:left w:val="none" w:sz="0" w:space="0" w:color="auto"/>
        <w:bottom w:val="none" w:sz="0" w:space="0" w:color="auto"/>
        <w:right w:val="none" w:sz="0" w:space="0" w:color="auto"/>
      </w:divBdr>
    </w:div>
    <w:div w:id="957026540">
      <w:bodyDiv w:val="1"/>
      <w:marLeft w:val="0"/>
      <w:marRight w:val="0"/>
      <w:marTop w:val="0"/>
      <w:marBottom w:val="0"/>
      <w:divBdr>
        <w:top w:val="none" w:sz="0" w:space="0" w:color="auto"/>
        <w:left w:val="none" w:sz="0" w:space="0" w:color="auto"/>
        <w:bottom w:val="none" w:sz="0" w:space="0" w:color="auto"/>
        <w:right w:val="none" w:sz="0" w:space="0" w:color="auto"/>
      </w:divBdr>
    </w:div>
    <w:div w:id="966005267">
      <w:bodyDiv w:val="1"/>
      <w:marLeft w:val="0"/>
      <w:marRight w:val="0"/>
      <w:marTop w:val="0"/>
      <w:marBottom w:val="0"/>
      <w:divBdr>
        <w:top w:val="none" w:sz="0" w:space="0" w:color="auto"/>
        <w:left w:val="none" w:sz="0" w:space="0" w:color="auto"/>
        <w:bottom w:val="none" w:sz="0" w:space="0" w:color="auto"/>
        <w:right w:val="none" w:sz="0" w:space="0" w:color="auto"/>
      </w:divBdr>
    </w:div>
    <w:div w:id="1057705508">
      <w:bodyDiv w:val="1"/>
      <w:marLeft w:val="0"/>
      <w:marRight w:val="0"/>
      <w:marTop w:val="0"/>
      <w:marBottom w:val="0"/>
      <w:divBdr>
        <w:top w:val="none" w:sz="0" w:space="0" w:color="auto"/>
        <w:left w:val="none" w:sz="0" w:space="0" w:color="auto"/>
        <w:bottom w:val="none" w:sz="0" w:space="0" w:color="auto"/>
        <w:right w:val="none" w:sz="0" w:space="0" w:color="auto"/>
      </w:divBdr>
    </w:div>
    <w:div w:id="1304194839">
      <w:bodyDiv w:val="1"/>
      <w:marLeft w:val="0"/>
      <w:marRight w:val="0"/>
      <w:marTop w:val="0"/>
      <w:marBottom w:val="0"/>
      <w:divBdr>
        <w:top w:val="none" w:sz="0" w:space="0" w:color="auto"/>
        <w:left w:val="none" w:sz="0" w:space="0" w:color="auto"/>
        <w:bottom w:val="none" w:sz="0" w:space="0" w:color="auto"/>
        <w:right w:val="none" w:sz="0" w:space="0" w:color="auto"/>
      </w:divBdr>
    </w:div>
    <w:div w:id="1355888784">
      <w:bodyDiv w:val="1"/>
      <w:marLeft w:val="0"/>
      <w:marRight w:val="0"/>
      <w:marTop w:val="0"/>
      <w:marBottom w:val="0"/>
      <w:divBdr>
        <w:top w:val="none" w:sz="0" w:space="0" w:color="auto"/>
        <w:left w:val="none" w:sz="0" w:space="0" w:color="auto"/>
        <w:bottom w:val="none" w:sz="0" w:space="0" w:color="auto"/>
        <w:right w:val="none" w:sz="0" w:space="0" w:color="auto"/>
      </w:divBdr>
    </w:div>
    <w:div w:id="1383217395">
      <w:bodyDiv w:val="1"/>
      <w:marLeft w:val="0"/>
      <w:marRight w:val="0"/>
      <w:marTop w:val="0"/>
      <w:marBottom w:val="0"/>
      <w:divBdr>
        <w:top w:val="none" w:sz="0" w:space="0" w:color="auto"/>
        <w:left w:val="none" w:sz="0" w:space="0" w:color="auto"/>
        <w:bottom w:val="none" w:sz="0" w:space="0" w:color="auto"/>
        <w:right w:val="none" w:sz="0" w:space="0" w:color="auto"/>
      </w:divBdr>
    </w:div>
    <w:div w:id="1713075809">
      <w:bodyDiv w:val="1"/>
      <w:marLeft w:val="0"/>
      <w:marRight w:val="0"/>
      <w:marTop w:val="0"/>
      <w:marBottom w:val="0"/>
      <w:divBdr>
        <w:top w:val="none" w:sz="0" w:space="0" w:color="auto"/>
        <w:left w:val="none" w:sz="0" w:space="0" w:color="auto"/>
        <w:bottom w:val="none" w:sz="0" w:space="0" w:color="auto"/>
        <w:right w:val="none" w:sz="0" w:space="0" w:color="auto"/>
      </w:divBdr>
    </w:div>
    <w:div w:id="1800877791">
      <w:bodyDiv w:val="1"/>
      <w:marLeft w:val="0"/>
      <w:marRight w:val="0"/>
      <w:marTop w:val="0"/>
      <w:marBottom w:val="0"/>
      <w:divBdr>
        <w:top w:val="none" w:sz="0" w:space="0" w:color="auto"/>
        <w:left w:val="none" w:sz="0" w:space="0" w:color="auto"/>
        <w:bottom w:val="none" w:sz="0" w:space="0" w:color="auto"/>
        <w:right w:val="none" w:sz="0" w:space="0" w:color="auto"/>
      </w:divBdr>
    </w:div>
    <w:div w:id="1834294003">
      <w:bodyDiv w:val="1"/>
      <w:marLeft w:val="0"/>
      <w:marRight w:val="0"/>
      <w:marTop w:val="0"/>
      <w:marBottom w:val="0"/>
      <w:divBdr>
        <w:top w:val="none" w:sz="0" w:space="0" w:color="auto"/>
        <w:left w:val="none" w:sz="0" w:space="0" w:color="auto"/>
        <w:bottom w:val="none" w:sz="0" w:space="0" w:color="auto"/>
        <w:right w:val="none" w:sz="0" w:space="0" w:color="auto"/>
      </w:divBdr>
    </w:div>
    <w:div w:id="1896625793">
      <w:bodyDiv w:val="1"/>
      <w:marLeft w:val="0"/>
      <w:marRight w:val="0"/>
      <w:marTop w:val="0"/>
      <w:marBottom w:val="0"/>
      <w:divBdr>
        <w:top w:val="none" w:sz="0" w:space="0" w:color="auto"/>
        <w:left w:val="none" w:sz="0" w:space="0" w:color="auto"/>
        <w:bottom w:val="none" w:sz="0" w:space="0" w:color="auto"/>
        <w:right w:val="none" w:sz="0" w:space="0" w:color="auto"/>
      </w:divBdr>
    </w:div>
    <w:div w:id="212272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jordi.bastiaansen@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ey.kieboom@home.n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kelvinsnepvangers@gmail.com"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EC189709EDC49EA8F91883AE2985E3E"/>
        <w:category>
          <w:name w:val="Algemeen"/>
          <w:gallery w:val="placeholder"/>
        </w:category>
        <w:types>
          <w:type w:val="bbPlcHdr"/>
        </w:types>
        <w:behaviors>
          <w:behavior w:val="content"/>
        </w:behaviors>
        <w:guid w:val="{2830F075-F5C4-416E-8633-046619B2A437}"/>
      </w:docPartPr>
      <w:docPartBody>
        <w:p w:rsidR="004C677E" w:rsidRDefault="00E27AF8" w:rsidP="00E27AF8">
          <w:pPr>
            <w:pStyle w:val="9EC189709EDC49EA8F91883AE2985E3E"/>
          </w:pPr>
          <w:r>
            <w:rPr>
              <w:rFonts w:asciiTheme="majorHAnsi" w:eastAsiaTheme="majorEastAsia" w:hAnsiTheme="majorHAnsi" w:cstheme="majorBidi"/>
              <w:caps/>
            </w:rPr>
            <w:t>[Geef de naam van het bedrijf op]</w:t>
          </w:r>
        </w:p>
      </w:docPartBody>
    </w:docPart>
    <w:docPart>
      <w:docPartPr>
        <w:name w:val="4ADC5281E3A44AC5A89995E31D8878F1"/>
        <w:category>
          <w:name w:val="Algemeen"/>
          <w:gallery w:val="placeholder"/>
        </w:category>
        <w:types>
          <w:type w:val="bbPlcHdr"/>
        </w:types>
        <w:behaviors>
          <w:behavior w:val="content"/>
        </w:behaviors>
        <w:guid w:val="{9B3671A4-0F09-4232-B17D-EB67D5E18E8C}"/>
      </w:docPartPr>
      <w:docPartBody>
        <w:p w:rsidR="004C677E" w:rsidRDefault="00E27AF8" w:rsidP="00E27AF8">
          <w:pPr>
            <w:pStyle w:val="4ADC5281E3A44AC5A89995E31D8878F1"/>
          </w:pPr>
          <w:r>
            <w:rPr>
              <w:rFonts w:asciiTheme="majorHAnsi" w:eastAsiaTheme="majorEastAsia" w:hAnsiTheme="majorHAnsi" w:cstheme="majorBidi"/>
              <w:sz w:val="80"/>
              <w:szCs w:val="80"/>
            </w:rPr>
            <w:t>[Geef de titel van het document op]</w:t>
          </w:r>
        </w:p>
      </w:docPartBody>
    </w:docPart>
    <w:docPart>
      <w:docPartPr>
        <w:name w:val="CEFC5BC8B72D4BFE8996CD74CEE4DCCA"/>
        <w:category>
          <w:name w:val="Algemeen"/>
          <w:gallery w:val="placeholder"/>
        </w:category>
        <w:types>
          <w:type w:val="bbPlcHdr"/>
        </w:types>
        <w:behaviors>
          <w:behavior w:val="content"/>
        </w:behaviors>
        <w:guid w:val="{9D979802-141B-47C6-A3A9-532D4F712829}"/>
      </w:docPartPr>
      <w:docPartBody>
        <w:p w:rsidR="004C677E" w:rsidRDefault="00E27AF8" w:rsidP="00E27AF8">
          <w:pPr>
            <w:pStyle w:val="CEFC5BC8B72D4BFE8996CD74CEE4DCCA"/>
          </w:pPr>
          <w:r>
            <w:rPr>
              <w:rFonts w:asciiTheme="majorHAnsi" w:eastAsiaTheme="majorEastAsia" w:hAnsiTheme="majorHAnsi" w:cstheme="majorBidi"/>
              <w:sz w:val="44"/>
              <w:szCs w:val="44"/>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AF8"/>
    <w:rsid w:val="00062A2B"/>
    <w:rsid w:val="000B1D1F"/>
    <w:rsid w:val="00132BFD"/>
    <w:rsid w:val="0015753A"/>
    <w:rsid w:val="001C6803"/>
    <w:rsid w:val="00283E60"/>
    <w:rsid w:val="00396486"/>
    <w:rsid w:val="00413D3C"/>
    <w:rsid w:val="00433498"/>
    <w:rsid w:val="004C677E"/>
    <w:rsid w:val="00612722"/>
    <w:rsid w:val="006814A7"/>
    <w:rsid w:val="006C064F"/>
    <w:rsid w:val="00714CE5"/>
    <w:rsid w:val="00780A79"/>
    <w:rsid w:val="00B07244"/>
    <w:rsid w:val="00B7751E"/>
    <w:rsid w:val="00C850C1"/>
    <w:rsid w:val="00CF3E4D"/>
    <w:rsid w:val="00E27AF8"/>
    <w:rsid w:val="00F70AC3"/>
    <w:rsid w:val="00F81B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EC189709EDC49EA8F91883AE2985E3E">
    <w:name w:val="9EC189709EDC49EA8F91883AE2985E3E"/>
    <w:rsid w:val="00E27AF8"/>
  </w:style>
  <w:style w:type="paragraph" w:customStyle="1" w:styleId="4ADC5281E3A44AC5A89995E31D8878F1">
    <w:name w:val="4ADC5281E3A44AC5A89995E31D8878F1"/>
    <w:rsid w:val="00E27AF8"/>
  </w:style>
  <w:style w:type="paragraph" w:customStyle="1" w:styleId="CEFC5BC8B72D4BFE8996CD74CEE4DCCA">
    <w:name w:val="CEFC5BC8B72D4BFE8996CD74CEE4DCCA"/>
    <w:rsid w:val="00E27AF8"/>
  </w:style>
  <w:style w:type="paragraph" w:customStyle="1" w:styleId="490536DE8C9B4987A26C1EF02E070A4D">
    <w:name w:val="490536DE8C9B4987A26C1EF02E070A4D"/>
    <w:rsid w:val="00714CE5"/>
  </w:style>
  <w:style w:type="paragraph" w:customStyle="1" w:styleId="0D6B3F194BF545808B2970FD5A6273B9">
    <w:name w:val="0D6B3F194BF545808B2970FD5A6273B9"/>
    <w:rsid w:val="00714C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E57448-DEF4-40E8-9C8F-EF290710A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2444</TotalTime>
  <Pages>12</Pages>
  <Words>1325</Words>
  <Characters>7290</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Plan van Aanpak Barroc-IT</vt:lpstr>
    </vt:vector>
  </TitlesOfParts>
  <Company>RADIUS COLLEGE</Company>
  <LinksUpToDate>false</LinksUpToDate>
  <CharactersWithSpaces>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Barroc-IT</dc:title>
  <dc:subject>Periode 1.3</dc:subject>
  <dc:creator>Kelvin Snepvangers, Joey Kieboom, Jordi Bastiaansen</dc:creator>
  <cp:keywords/>
  <dc:description/>
  <cp:lastModifiedBy>kelvin snepvangers</cp:lastModifiedBy>
  <cp:revision>35</cp:revision>
  <dcterms:created xsi:type="dcterms:W3CDTF">2015-02-09T13:43:00Z</dcterms:created>
  <dcterms:modified xsi:type="dcterms:W3CDTF">2015-09-30T08:15:00Z</dcterms:modified>
</cp:coreProperties>
</file>